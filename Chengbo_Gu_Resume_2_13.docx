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9A" w:rsidRDefault="00321E55">
      <w:pPr>
        <w:spacing w:before="53"/>
        <w:ind w:left="4936" w:right="4898"/>
        <w:jc w:val="center"/>
        <w:rPr>
          <w:sz w:val="36"/>
          <w:szCs w:val="36"/>
        </w:rPr>
      </w:pPr>
      <w:proofErr w:type="spellStart"/>
      <w:r>
        <w:rPr>
          <w:rFonts w:eastAsia="Times New Roman"/>
          <w:sz w:val="36"/>
          <w:szCs w:val="36"/>
        </w:rPr>
        <w:t>Chengbo</w:t>
      </w:r>
      <w:proofErr w:type="spellEnd"/>
      <w:r>
        <w:rPr>
          <w:rFonts w:eastAsia="Times New Roman"/>
          <w:spacing w:val="2"/>
          <w:sz w:val="36"/>
          <w:szCs w:val="36"/>
        </w:rPr>
        <w:t xml:space="preserve"> </w:t>
      </w:r>
      <w:r>
        <w:rPr>
          <w:rFonts w:eastAsia="Times New Roman"/>
          <w:sz w:val="36"/>
          <w:szCs w:val="36"/>
        </w:rPr>
        <w:t>GU</w:t>
      </w:r>
    </w:p>
    <w:p w:rsidR="00F4779A" w:rsidRDefault="00321E55">
      <w:pPr>
        <w:spacing w:before="3"/>
        <w:ind w:left="1774" w:right="1741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 O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k G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o</w:t>
      </w:r>
      <w:r>
        <w:rPr>
          <w:rFonts w:eastAsia="Times New Roman"/>
          <w:spacing w:val="2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Av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, Me</w:t>
      </w:r>
      <w:r>
        <w:rPr>
          <w:rFonts w:eastAsia="Times New Roman"/>
          <w:spacing w:val="2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, MA 0217</w:t>
      </w:r>
      <w:r>
        <w:rPr>
          <w:rFonts w:eastAsia="Times New Roman"/>
          <w:spacing w:val="3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|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781-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666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1229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|</w:t>
      </w:r>
      <w:r>
        <w:rPr>
          <w:rFonts w:eastAsia="Times New Roman"/>
          <w:spacing w:val="-2"/>
          <w:sz w:val="24"/>
          <w:szCs w:val="24"/>
        </w:rPr>
        <w:t xml:space="preserve"> g</w:t>
      </w:r>
      <w:hyperlink r:id="rId5">
        <w:r>
          <w:rPr>
            <w:rFonts w:eastAsia="Times New Roman"/>
            <w:sz w:val="24"/>
            <w:szCs w:val="24"/>
          </w:rPr>
          <w:t>u</w:t>
        </w:r>
        <w:r>
          <w:rPr>
            <w:rFonts w:eastAsia="Times New Roman"/>
            <w:spacing w:val="2"/>
            <w:sz w:val="24"/>
            <w:szCs w:val="24"/>
          </w:rPr>
          <w:t>.</w:t>
        </w:r>
        <w:r>
          <w:rPr>
            <w:rFonts w:eastAsia="Times New Roman"/>
            <w:spacing w:val="-1"/>
            <w:sz w:val="24"/>
            <w:szCs w:val="24"/>
          </w:rPr>
          <w:t>c</w:t>
        </w:r>
        <w:r>
          <w:rPr>
            <w:rFonts w:eastAsia="Times New Roman"/>
            <w:sz w:val="24"/>
            <w:szCs w:val="24"/>
          </w:rPr>
          <w:t>h</w:t>
        </w:r>
        <w:r>
          <w:rPr>
            <w:rFonts w:eastAsia="Times New Roman"/>
            <w:spacing w:val="-1"/>
            <w:sz w:val="24"/>
            <w:szCs w:val="24"/>
          </w:rPr>
          <w:t>e</w:t>
        </w:r>
        <w:r>
          <w:rPr>
            <w:rFonts w:eastAsia="Times New Roman"/>
            <w:spacing w:val="2"/>
            <w:sz w:val="24"/>
            <w:szCs w:val="24"/>
          </w:rPr>
          <w:t>n</w:t>
        </w:r>
        <w:r>
          <w:rPr>
            <w:rFonts w:eastAsia="Times New Roman"/>
            <w:spacing w:val="-2"/>
            <w:sz w:val="24"/>
            <w:szCs w:val="24"/>
          </w:rPr>
          <w:t>g</w:t>
        </w:r>
        <w:r>
          <w:rPr>
            <w:rFonts w:eastAsia="Times New Roman"/>
            <w:sz w:val="24"/>
            <w:szCs w:val="24"/>
          </w:rPr>
          <w:t>bo@hu</w:t>
        </w:r>
        <w:r>
          <w:rPr>
            <w:rFonts w:eastAsia="Times New Roman"/>
            <w:spacing w:val="2"/>
            <w:sz w:val="24"/>
            <w:szCs w:val="24"/>
          </w:rPr>
          <w:t>sk</w:t>
        </w:r>
        <w:r>
          <w:rPr>
            <w:rFonts w:eastAsia="Times New Roman"/>
            <w:spacing w:val="-5"/>
            <w:sz w:val="24"/>
            <w:szCs w:val="24"/>
          </w:rPr>
          <w:t>y</w:t>
        </w:r>
        <w:r>
          <w:rPr>
            <w:rFonts w:eastAsia="Times New Roman"/>
            <w:sz w:val="24"/>
            <w:szCs w:val="24"/>
          </w:rPr>
          <w:t>.n</w:t>
        </w:r>
        <w:r>
          <w:rPr>
            <w:rFonts w:eastAsia="Times New Roman"/>
            <w:spacing w:val="-1"/>
            <w:sz w:val="24"/>
            <w:szCs w:val="24"/>
          </w:rPr>
          <w:t>e</w:t>
        </w:r>
        <w:r>
          <w:rPr>
            <w:rFonts w:eastAsia="Times New Roman"/>
            <w:sz w:val="24"/>
            <w:szCs w:val="24"/>
          </w:rPr>
          <w:t>u</w:t>
        </w:r>
        <w:r>
          <w:rPr>
            <w:rFonts w:eastAsia="Times New Roman"/>
            <w:spacing w:val="2"/>
            <w:sz w:val="24"/>
            <w:szCs w:val="24"/>
          </w:rPr>
          <w:t>.</w:t>
        </w:r>
        <w:r>
          <w:rPr>
            <w:rFonts w:eastAsia="Times New Roman"/>
            <w:spacing w:val="-1"/>
            <w:sz w:val="24"/>
            <w:szCs w:val="24"/>
          </w:rPr>
          <w:t>e</w:t>
        </w:r>
        <w:r>
          <w:rPr>
            <w:rFonts w:eastAsia="Times New Roman"/>
            <w:sz w:val="24"/>
            <w:szCs w:val="24"/>
          </w:rPr>
          <w:t>du</w:t>
        </w:r>
      </w:hyperlink>
    </w:p>
    <w:p w:rsidR="00F4779A" w:rsidRDefault="00F4779A">
      <w:pPr>
        <w:spacing w:before="8" w:line="100" w:lineRule="exact"/>
        <w:rPr>
          <w:sz w:val="11"/>
          <w:szCs w:val="11"/>
        </w:rPr>
      </w:pPr>
    </w:p>
    <w:p w:rsidR="00F4779A" w:rsidRDefault="00F4779A">
      <w:pPr>
        <w:spacing w:line="200" w:lineRule="exact"/>
      </w:pPr>
    </w:p>
    <w:p w:rsidR="00F4779A" w:rsidRDefault="00321E55">
      <w:pPr>
        <w:ind w:left="103"/>
      </w:pP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DUC</w:t>
      </w: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-1"/>
        </w:rPr>
        <w:t>TI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</w:p>
    <w:p w:rsidR="00F4779A" w:rsidRDefault="00321E55">
      <w:pPr>
        <w:spacing w:before="29"/>
        <w:ind w:left="103"/>
      </w:pPr>
      <w:r>
        <w:pict>
          <v:group id="_x0000_s1034" style="position:absolute;left:0;text-align:left;margin-left:12.7pt;margin-top:1.3pt;width:586.55pt;height:0;z-index:-251660800;mso-position-horizontal-relative:page" coordorigin="254,26" coordsize="11731,0">
            <v:shape id="_x0000_s1035" style="position:absolute;left:254;top:26;width:11731;height:0" coordorigin="254,26" coordsize="11731,0" path="m254,26r11731,e" filled="f" strokeweight=".58pt">
              <v:path arrowok="t"/>
            </v:shape>
            <w10:wrap anchorx="page"/>
          </v:group>
        </w:pic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he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r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-11"/>
        </w:rPr>
        <w:t xml:space="preserve"> </w:t>
      </w:r>
      <w:r>
        <w:rPr>
          <w:rFonts w:eastAsia="Times New Roman"/>
          <w:b/>
        </w:rPr>
        <w:t>Uni</w:t>
      </w:r>
      <w:r>
        <w:rPr>
          <w:rFonts w:eastAsia="Times New Roman"/>
          <w:b/>
          <w:spacing w:val="1"/>
        </w:rPr>
        <w:t>v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r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ity</w:t>
      </w:r>
      <w:r>
        <w:rPr>
          <w:rFonts w:eastAsia="Times New Roman"/>
          <w:b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spacing w:val="33"/>
        </w:rPr>
        <w:t xml:space="preserve"> </w:t>
      </w:r>
      <w:r>
        <w:rPr>
          <w:rFonts w:eastAsia="Times New Roman"/>
          <w:b/>
          <w:spacing w:val="1"/>
        </w:rPr>
        <w:t>Bo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-2"/>
        </w:rPr>
        <w:t>t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n,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  <w:spacing w:val="4"/>
        </w:rPr>
        <w:t>M</w:t>
      </w:r>
      <w:r>
        <w:rPr>
          <w:rFonts w:eastAsia="Times New Roman"/>
          <w:b/>
        </w:rPr>
        <w:t>A</w:t>
      </w:r>
    </w:p>
    <w:p w:rsidR="00F4779A" w:rsidRDefault="00321E55">
      <w:pPr>
        <w:spacing w:line="220" w:lineRule="exact"/>
        <w:ind w:left="103"/>
      </w:pPr>
      <w:r>
        <w:rPr>
          <w:rFonts w:eastAsia="Times New Roman"/>
        </w:rPr>
        <w:t>M</w:t>
      </w:r>
      <w:r>
        <w:rPr>
          <w:rFonts w:eastAsia="Times New Roman"/>
          <w:spacing w:val="1"/>
        </w:rPr>
        <w:t>a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ter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Sci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ce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in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b/>
          <w:i/>
          <w:spacing w:val="-1"/>
        </w:rPr>
        <w:t>B</w:t>
      </w:r>
      <w:r>
        <w:rPr>
          <w:rFonts w:eastAsia="Times New Roman"/>
          <w:b/>
          <w:i/>
        </w:rPr>
        <w:t>i</w:t>
      </w:r>
      <w:r>
        <w:rPr>
          <w:rFonts w:eastAsia="Times New Roman"/>
          <w:b/>
          <w:i/>
          <w:spacing w:val="1"/>
        </w:rPr>
        <w:t>o</w:t>
      </w:r>
      <w:r>
        <w:rPr>
          <w:rFonts w:eastAsia="Times New Roman"/>
          <w:b/>
          <w:i/>
        </w:rPr>
        <w:t>inf</w:t>
      </w:r>
      <w:r>
        <w:rPr>
          <w:rFonts w:eastAsia="Times New Roman"/>
          <w:b/>
          <w:i/>
          <w:spacing w:val="1"/>
        </w:rPr>
        <w:t>o</w:t>
      </w:r>
      <w:r>
        <w:rPr>
          <w:rFonts w:eastAsia="Times New Roman"/>
          <w:b/>
          <w:i/>
          <w:spacing w:val="2"/>
        </w:rPr>
        <w:t>r</w:t>
      </w:r>
      <w:r>
        <w:rPr>
          <w:rFonts w:eastAsia="Times New Roman"/>
          <w:b/>
          <w:i/>
          <w:spacing w:val="1"/>
        </w:rPr>
        <w:t>ma</w:t>
      </w:r>
      <w:r>
        <w:rPr>
          <w:rFonts w:eastAsia="Times New Roman"/>
          <w:b/>
          <w:i/>
        </w:rPr>
        <w:t>tics</w:t>
      </w:r>
      <w:r>
        <w:rPr>
          <w:rFonts w:eastAsia="Times New Roman"/>
          <w:b/>
          <w:i/>
          <w:spacing w:val="-12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</w:rPr>
        <w:t>G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: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4</w:t>
      </w:r>
      <w:r>
        <w:rPr>
          <w:rFonts w:eastAsia="Times New Roman"/>
        </w:rPr>
        <w:t>.</w:t>
      </w:r>
      <w:r>
        <w:rPr>
          <w:rFonts w:eastAsia="Times New Roman"/>
          <w:spacing w:val="1"/>
        </w:rPr>
        <w:t>0</w:t>
      </w:r>
      <w:r>
        <w:rPr>
          <w:rFonts w:eastAsia="Times New Roman"/>
        </w:rPr>
        <w:t>/</w:t>
      </w:r>
      <w:r>
        <w:rPr>
          <w:rFonts w:eastAsia="Times New Roman"/>
          <w:spacing w:val="1"/>
        </w:rPr>
        <w:t>4</w:t>
      </w:r>
      <w:r>
        <w:rPr>
          <w:rFonts w:eastAsia="Times New Roman"/>
        </w:rPr>
        <w:t>.</w:t>
      </w:r>
      <w:r>
        <w:rPr>
          <w:rFonts w:eastAsia="Times New Roman"/>
          <w:spacing w:val="1"/>
        </w:rPr>
        <w:t>0</w:t>
      </w:r>
      <w:r>
        <w:rPr>
          <w:rFonts w:eastAsia="Times New Roman"/>
        </w:rPr>
        <w:t>)</w:t>
      </w:r>
      <w:r>
        <w:rPr>
          <w:rFonts w:eastAsia="Times New Roman"/>
        </w:rPr>
        <w:t xml:space="preserve">                                                                                                          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b/>
          <w:i/>
          <w:spacing w:val="1"/>
        </w:rPr>
        <w:t>Ja</w:t>
      </w:r>
      <w:r>
        <w:rPr>
          <w:rFonts w:eastAsia="Times New Roman"/>
          <w:b/>
          <w:i/>
        </w:rPr>
        <w:t>n.</w:t>
      </w:r>
      <w:r>
        <w:rPr>
          <w:rFonts w:eastAsia="Times New Roman"/>
          <w:b/>
          <w:i/>
          <w:spacing w:val="-1"/>
        </w:rPr>
        <w:t>2</w:t>
      </w:r>
      <w:r>
        <w:rPr>
          <w:rFonts w:eastAsia="Times New Roman"/>
          <w:b/>
          <w:i/>
          <w:spacing w:val="1"/>
        </w:rPr>
        <w:t>0</w:t>
      </w:r>
      <w:r>
        <w:rPr>
          <w:rFonts w:eastAsia="Times New Roman"/>
          <w:b/>
          <w:i/>
          <w:spacing w:val="2"/>
        </w:rPr>
        <w:t>1</w:t>
      </w:r>
      <w:r>
        <w:rPr>
          <w:rFonts w:eastAsia="Times New Roman"/>
          <w:b/>
          <w:i/>
        </w:rPr>
        <w:t>6</w:t>
      </w:r>
      <w:r>
        <w:rPr>
          <w:rFonts w:eastAsia="Times New Roman"/>
          <w:b/>
          <w:i/>
          <w:spacing w:val="-9"/>
        </w:rPr>
        <w:t xml:space="preserve"> </w:t>
      </w:r>
      <w:r>
        <w:rPr>
          <w:rFonts w:eastAsia="Times New Roman"/>
          <w:b/>
          <w:i/>
        </w:rPr>
        <w:t xml:space="preserve">- </w:t>
      </w:r>
      <w:proofErr w:type="spellStart"/>
      <w:r>
        <w:rPr>
          <w:rFonts w:eastAsia="Times New Roman"/>
          <w:b/>
          <w:i/>
          <w:spacing w:val="-1"/>
        </w:rPr>
        <w:t>E</w:t>
      </w:r>
      <w:r>
        <w:rPr>
          <w:rFonts w:eastAsia="Times New Roman"/>
          <w:b/>
          <w:i/>
          <w:spacing w:val="1"/>
        </w:rPr>
        <w:t>x</w:t>
      </w:r>
      <w:r>
        <w:rPr>
          <w:rFonts w:eastAsia="Times New Roman"/>
          <w:b/>
          <w:i/>
        </w:rPr>
        <w:t>p</w:t>
      </w:r>
      <w:proofErr w:type="spellEnd"/>
      <w:r>
        <w:rPr>
          <w:rFonts w:eastAsia="Times New Roman"/>
          <w:b/>
          <w:i/>
          <w:spacing w:val="-2"/>
        </w:rPr>
        <w:t xml:space="preserve"> </w:t>
      </w:r>
      <w:r w:rsidR="007F4CB4">
        <w:rPr>
          <w:rFonts w:eastAsia="Times New Roman"/>
          <w:b/>
          <w:i/>
          <w:spacing w:val="-1"/>
        </w:rPr>
        <w:t>Dec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</w:t>
      </w:r>
      <w:r>
        <w:rPr>
          <w:rFonts w:eastAsia="Times New Roman"/>
          <w:b/>
          <w:i/>
          <w:spacing w:val="-1"/>
        </w:rPr>
        <w:t>0</w:t>
      </w:r>
      <w:r>
        <w:rPr>
          <w:rFonts w:eastAsia="Times New Roman"/>
          <w:b/>
          <w:i/>
          <w:spacing w:val="1"/>
        </w:rPr>
        <w:t>1</w:t>
      </w:r>
      <w:r w:rsidR="007F4CB4">
        <w:rPr>
          <w:rFonts w:eastAsia="Times New Roman"/>
          <w:b/>
          <w:i/>
        </w:rPr>
        <w:t>7</w:t>
      </w:r>
    </w:p>
    <w:p w:rsidR="00F4779A" w:rsidRDefault="00F4779A">
      <w:pPr>
        <w:spacing w:before="13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</w:rPr>
        <w:t>S</w:t>
      </w:r>
      <w:r>
        <w:rPr>
          <w:rFonts w:eastAsia="Times New Roman"/>
          <w:b/>
          <w:spacing w:val="-1"/>
        </w:rPr>
        <w:t>h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g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  <w:spacing w:val="1"/>
        </w:rPr>
        <w:t>J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o</w:t>
      </w:r>
      <w:r>
        <w:rPr>
          <w:rFonts w:eastAsia="Times New Roman"/>
          <w:b/>
          <w:spacing w:val="-3"/>
        </w:rPr>
        <w:t xml:space="preserve"> </w:t>
      </w:r>
      <w:r>
        <w:rPr>
          <w:rFonts w:eastAsia="Times New Roman"/>
          <w:b/>
          <w:spacing w:val="-1"/>
        </w:rPr>
        <w:t>T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ng</w:t>
      </w:r>
      <w:r>
        <w:rPr>
          <w:rFonts w:eastAsia="Times New Roman"/>
          <w:b/>
          <w:spacing w:val="-1"/>
        </w:rPr>
        <w:t xml:space="preserve"> </w:t>
      </w:r>
      <w:r>
        <w:rPr>
          <w:rFonts w:eastAsia="Times New Roman"/>
          <w:b/>
        </w:rPr>
        <w:t>Uni</w:t>
      </w:r>
      <w:r>
        <w:rPr>
          <w:rFonts w:eastAsia="Times New Roman"/>
          <w:b/>
          <w:spacing w:val="1"/>
        </w:rPr>
        <w:t>v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r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ity</w:t>
      </w:r>
      <w:r>
        <w:rPr>
          <w:rFonts w:eastAsia="Times New Roman"/>
          <w:b/>
        </w:rPr>
        <w:t xml:space="preserve">                                                                                                                                                      </w:t>
      </w:r>
      <w:r>
        <w:rPr>
          <w:rFonts w:eastAsia="Times New Roman"/>
          <w:b/>
          <w:spacing w:val="4"/>
        </w:rPr>
        <w:t xml:space="preserve"> 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-1"/>
        </w:rPr>
        <w:t>h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g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1"/>
        </w:rPr>
        <w:t>ai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</w:rPr>
        <w:t>Chi</w:t>
      </w:r>
      <w:r>
        <w:rPr>
          <w:rFonts w:eastAsia="Times New Roman"/>
          <w:b/>
          <w:spacing w:val="-1"/>
        </w:rPr>
        <w:t>n</w:t>
      </w:r>
      <w:r>
        <w:rPr>
          <w:rFonts w:eastAsia="Times New Roman"/>
          <w:b/>
        </w:rPr>
        <w:t>a</w:t>
      </w:r>
    </w:p>
    <w:p w:rsidR="00F4779A" w:rsidRDefault="00321E55">
      <w:pPr>
        <w:spacing w:line="220" w:lineRule="exact"/>
        <w:ind w:left="103"/>
      </w:pPr>
      <w:r>
        <w:rPr>
          <w:rFonts w:eastAsia="Times New Roman"/>
          <w:spacing w:val="1"/>
        </w:rPr>
        <w:t>B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c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el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ng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er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b/>
          <w:i/>
          <w:spacing w:val="-1"/>
        </w:rPr>
        <w:t>C</w:t>
      </w:r>
      <w:r>
        <w:rPr>
          <w:rFonts w:eastAsia="Times New Roman"/>
          <w:b/>
          <w:i/>
          <w:spacing w:val="3"/>
        </w:rPr>
        <w:t>o</w:t>
      </w:r>
      <w:r>
        <w:rPr>
          <w:rFonts w:eastAsia="Times New Roman"/>
          <w:b/>
          <w:i/>
          <w:spacing w:val="1"/>
        </w:rPr>
        <w:t>mp</w:t>
      </w:r>
      <w:r>
        <w:rPr>
          <w:rFonts w:eastAsia="Times New Roman"/>
          <w:b/>
          <w:i/>
        </w:rPr>
        <w:t>uter</w:t>
      </w:r>
      <w:r>
        <w:rPr>
          <w:rFonts w:eastAsia="Times New Roman"/>
          <w:b/>
          <w:i/>
          <w:spacing w:val="-9"/>
        </w:rPr>
        <w:t xml:space="preserve"> </w:t>
      </w:r>
      <w:r>
        <w:rPr>
          <w:rFonts w:eastAsia="Times New Roman"/>
          <w:b/>
          <w:i/>
        </w:rPr>
        <w:t>Science</w:t>
      </w:r>
      <w:r>
        <w:rPr>
          <w:rFonts w:eastAsia="Times New Roman"/>
          <w:b/>
          <w:i/>
          <w:spacing w:val="-5"/>
        </w:rPr>
        <w:t xml:space="preserve"> </w:t>
      </w:r>
      <w:r>
        <w:rPr>
          <w:rFonts w:eastAsia="Times New Roman"/>
          <w:b/>
          <w:i/>
          <w:spacing w:val="1"/>
        </w:rPr>
        <w:t>a</w:t>
      </w:r>
      <w:r>
        <w:rPr>
          <w:rFonts w:eastAsia="Times New Roman"/>
          <w:b/>
          <w:i/>
        </w:rPr>
        <w:t>nd</w:t>
      </w:r>
      <w:r>
        <w:rPr>
          <w:rFonts w:eastAsia="Times New Roman"/>
          <w:b/>
          <w:i/>
          <w:spacing w:val="-2"/>
        </w:rPr>
        <w:t xml:space="preserve"> </w:t>
      </w:r>
      <w:r>
        <w:rPr>
          <w:rFonts w:eastAsia="Times New Roman"/>
          <w:b/>
          <w:i/>
        </w:rPr>
        <w:t>Te</w:t>
      </w:r>
      <w:r>
        <w:rPr>
          <w:rFonts w:eastAsia="Times New Roman"/>
          <w:b/>
          <w:i/>
          <w:spacing w:val="1"/>
        </w:rPr>
        <w:t>c</w:t>
      </w:r>
      <w:r>
        <w:rPr>
          <w:rFonts w:eastAsia="Times New Roman"/>
          <w:b/>
          <w:i/>
        </w:rPr>
        <w:t>h</w:t>
      </w:r>
      <w:r>
        <w:rPr>
          <w:rFonts w:eastAsia="Times New Roman"/>
          <w:b/>
          <w:i/>
          <w:spacing w:val="-1"/>
        </w:rPr>
        <w:t>n</w:t>
      </w:r>
      <w:r>
        <w:rPr>
          <w:rFonts w:eastAsia="Times New Roman"/>
          <w:b/>
          <w:i/>
          <w:spacing w:val="1"/>
        </w:rPr>
        <w:t>o</w:t>
      </w:r>
      <w:r>
        <w:rPr>
          <w:rFonts w:eastAsia="Times New Roman"/>
          <w:b/>
          <w:i/>
          <w:spacing w:val="2"/>
        </w:rPr>
        <w:t>l</w:t>
      </w:r>
      <w:r>
        <w:rPr>
          <w:rFonts w:eastAsia="Times New Roman"/>
          <w:b/>
          <w:i/>
          <w:spacing w:val="1"/>
        </w:rPr>
        <w:t>og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  <w:i/>
          <w:spacing w:val="-6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-2"/>
        </w:rPr>
        <w:t>G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: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3</w:t>
      </w:r>
      <w:r>
        <w:rPr>
          <w:rFonts w:eastAsia="Times New Roman"/>
        </w:rPr>
        <w:t>.</w:t>
      </w:r>
      <w:r>
        <w:rPr>
          <w:rFonts w:eastAsia="Times New Roman"/>
          <w:spacing w:val="1"/>
        </w:rPr>
        <w:t>5</w:t>
      </w:r>
      <w:r>
        <w:rPr>
          <w:rFonts w:eastAsia="Times New Roman"/>
        </w:rPr>
        <w:t>/</w:t>
      </w:r>
      <w:r>
        <w:rPr>
          <w:rFonts w:eastAsia="Times New Roman"/>
          <w:spacing w:val="1"/>
        </w:rPr>
        <w:t>4</w:t>
      </w:r>
      <w:r>
        <w:rPr>
          <w:rFonts w:eastAsia="Times New Roman"/>
        </w:rPr>
        <w:t>.</w:t>
      </w:r>
      <w:r>
        <w:rPr>
          <w:rFonts w:eastAsia="Times New Roman"/>
          <w:spacing w:val="2"/>
        </w:rPr>
        <w:t>0</w:t>
      </w:r>
      <w:r>
        <w:rPr>
          <w:rFonts w:eastAsia="Times New Roman"/>
        </w:rPr>
        <w:t>)</w:t>
      </w:r>
      <w:r>
        <w:rPr>
          <w:rFonts w:eastAsia="Times New Roman"/>
        </w:rPr>
        <w:t xml:space="preserve">                                                                       </w:t>
      </w:r>
      <w:r>
        <w:rPr>
          <w:rFonts w:eastAsia="Times New Roman"/>
          <w:spacing w:val="32"/>
        </w:rPr>
        <w:t xml:space="preserve"> </w:t>
      </w:r>
      <w:r>
        <w:rPr>
          <w:rFonts w:eastAsia="Times New Roman"/>
          <w:b/>
          <w:i/>
        </w:rPr>
        <w:t>Se</w:t>
      </w:r>
      <w:r>
        <w:rPr>
          <w:rFonts w:eastAsia="Times New Roman"/>
          <w:b/>
          <w:i/>
          <w:spacing w:val="1"/>
        </w:rPr>
        <w:t>p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201</w:t>
      </w:r>
      <w:r>
        <w:rPr>
          <w:rFonts w:eastAsia="Times New Roman"/>
          <w:b/>
          <w:i/>
        </w:rPr>
        <w:t>1</w:t>
      </w:r>
      <w:r>
        <w:rPr>
          <w:rFonts w:eastAsia="Times New Roman"/>
          <w:b/>
          <w:i/>
          <w:spacing w:val="-7"/>
        </w:rPr>
        <w:t xml:space="preserve"> </w:t>
      </w:r>
      <w:r>
        <w:rPr>
          <w:rFonts w:eastAsia="Times New Roman"/>
          <w:b/>
          <w:i/>
        </w:rPr>
        <w:t xml:space="preserve">- </w:t>
      </w:r>
      <w:r>
        <w:rPr>
          <w:rFonts w:eastAsia="Times New Roman"/>
          <w:b/>
          <w:i/>
          <w:spacing w:val="1"/>
        </w:rPr>
        <w:t>J</w:t>
      </w:r>
      <w:r>
        <w:rPr>
          <w:rFonts w:eastAsia="Times New Roman"/>
          <w:b/>
          <w:i/>
        </w:rPr>
        <w:t>ul.</w:t>
      </w:r>
      <w:r>
        <w:rPr>
          <w:rFonts w:eastAsia="Times New Roman"/>
          <w:b/>
          <w:i/>
          <w:spacing w:val="-1"/>
        </w:rPr>
        <w:t>2</w:t>
      </w:r>
      <w:r>
        <w:rPr>
          <w:rFonts w:eastAsia="Times New Roman"/>
          <w:b/>
          <w:i/>
          <w:spacing w:val="1"/>
        </w:rPr>
        <w:t>01</w:t>
      </w:r>
      <w:r>
        <w:rPr>
          <w:rFonts w:eastAsia="Times New Roman"/>
          <w:b/>
          <w:i/>
        </w:rPr>
        <w:t>5</w:t>
      </w:r>
    </w:p>
    <w:p w:rsidR="00F4779A" w:rsidRDefault="00321E55">
      <w:pPr>
        <w:ind w:left="103"/>
      </w:pPr>
      <w:r>
        <w:rPr>
          <w:rFonts w:eastAsia="Times New Roman"/>
          <w:spacing w:val="1"/>
        </w:rPr>
        <w:t>B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c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el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Scie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ce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b/>
          <w:i/>
        </w:rPr>
        <w:t>Ph</w:t>
      </w:r>
      <w:r>
        <w:rPr>
          <w:rFonts w:eastAsia="Times New Roman"/>
          <w:b/>
          <w:i/>
          <w:spacing w:val="1"/>
        </w:rPr>
        <w:t>a</w:t>
      </w:r>
      <w:r>
        <w:rPr>
          <w:rFonts w:eastAsia="Times New Roman"/>
          <w:b/>
          <w:i/>
          <w:spacing w:val="-1"/>
        </w:rPr>
        <w:t>r</w:t>
      </w:r>
      <w:r>
        <w:rPr>
          <w:rFonts w:eastAsia="Times New Roman"/>
          <w:b/>
          <w:i/>
          <w:spacing w:val="3"/>
        </w:rPr>
        <w:t>m</w:t>
      </w:r>
      <w:r>
        <w:rPr>
          <w:rFonts w:eastAsia="Times New Roman"/>
          <w:b/>
          <w:i/>
          <w:spacing w:val="1"/>
        </w:rPr>
        <w:t>a</w:t>
      </w:r>
      <w:r>
        <w:rPr>
          <w:rFonts w:eastAsia="Times New Roman"/>
          <w:b/>
          <w:i/>
        </w:rPr>
        <w:t>cy</w:t>
      </w:r>
      <w:r>
        <w:rPr>
          <w:rFonts w:eastAsia="Times New Roman"/>
          <w:b/>
          <w:i/>
          <w:spacing w:val="-6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</w:rPr>
        <w:t>G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: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3</w:t>
      </w:r>
      <w:r>
        <w:rPr>
          <w:rFonts w:eastAsia="Times New Roman"/>
        </w:rPr>
        <w:t>.</w:t>
      </w:r>
      <w:r>
        <w:rPr>
          <w:rFonts w:eastAsia="Times New Roman"/>
          <w:spacing w:val="1"/>
        </w:rPr>
        <w:t>5</w:t>
      </w:r>
      <w:r>
        <w:rPr>
          <w:rFonts w:eastAsia="Times New Roman"/>
        </w:rPr>
        <w:t>/</w:t>
      </w:r>
      <w:r>
        <w:rPr>
          <w:rFonts w:eastAsia="Times New Roman"/>
          <w:spacing w:val="1"/>
        </w:rPr>
        <w:t>4</w:t>
      </w:r>
      <w:r>
        <w:rPr>
          <w:rFonts w:eastAsia="Times New Roman"/>
          <w:spacing w:val="-2"/>
        </w:rPr>
        <w:t>.</w:t>
      </w:r>
      <w:r>
        <w:rPr>
          <w:rFonts w:eastAsia="Times New Roman"/>
          <w:spacing w:val="3"/>
        </w:rPr>
        <w:t>0</w:t>
      </w:r>
      <w:r>
        <w:rPr>
          <w:rFonts w:eastAsia="Times New Roman"/>
        </w:rPr>
        <w:t>)</w:t>
      </w:r>
    </w:p>
    <w:p w:rsidR="00F4779A" w:rsidRDefault="00F4779A">
      <w:pPr>
        <w:spacing w:before="18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</w:rPr>
        <w:t>SK</w:t>
      </w:r>
      <w:r>
        <w:rPr>
          <w:rFonts w:eastAsia="Times New Roman"/>
          <w:b/>
          <w:spacing w:val="-1"/>
        </w:rPr>
        <w:t>I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-1"/>
        </w:rPr>
        <w:t>L</w:t>
      </w:r>
      <w:r>
        <w:rPr>
          <w:rFonts w:eastAsia="Times New Roman"/>
          <w:b/>
        </w:rPr>
        <w:t>S</w:t>
      </w:r>
    </w:p>
    <w:p w:rsidR="00F4779A" w:rsidRDefault="00321E55">
      <w:pPr>
        <w:spacing w:before="22"/>
        <w:ind w:left="103"/>
      </w:pPr>
      <w:r>
        <w:pict>
          <v:group id="_x0000_s1032" style="position:absolute;left:0;text-align:left;margin-left:12.7pt;margin-top:1.2pt;width:586.55pt;height:0;z-index:-251659776;mso-position-horizontal-relative:page" coordorigin="254,24" coordsize="11731,0">
            <v:shape id="_x0000_s1033" style="position:absolute;left:254;top:24;width:11731;height:0" coordorigin="254,24" coordsize="11731,0" path="m254,24r11731,e" filled="f" strokeweight=".58pt">
              <v:path arrowok="t"/>
            </v:shape>
            <w10:wrap anchorx="page"/>
          </v:group>
        </w:pict>
      </w:r>
      <w:r>
        <w:rPr>
          <w:rFonts w:eastAsia="Times New Roman"/>
          <w:b/>
        </w:rPr>
        <w:t>Pr</w:t>
      </w:r>
      <w:r>
        <w:rPr>
          <w:rFonts w:eastAsia="Times New Roman"/>
          <w:b/>
          <w:spacing w:val="1"/>
        </w:rPr>
        <w:t>og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m</w:t>
      </w:r>
      <w:r>
        <w:rPr>
          <w:rFonts w:eastAsia="Times New Roman"/>
          <w:b/>
          <w:spacing w:val="-3"/>
        </w:rPr>
        <w:t>m</w:t>
      </w:r>
      <w:r>
        <w:rPr>
          <w:rFonts w:eastAsia="Times New Roman"/>
          <w:b/>
        </w:rPr>
        <w:t>ing</w:t>
      </w:r>
      <w:r>
        <w:rPr>
          <w:rFonts w:eastAsia="Times New Roman"/>
          <w:b/>
          <w:spacing w:val="-10"/>
        </w:rPr>
        <w:t xml:space="preserve"> 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g</w:t>
      </w:r>
      <w:r>
        <w:rPr>
          <w:rFonts w:eastAsia="Times New Roman"/>
          <w:b/>
        </w:rPr>
        <w:t>u</w:t>
      </w:r>
      <w:r>
        <w:rPr>
          <w:rFonts w:eastAsia="Times New Roman"/>
          <w:b/>
          <w:spacing w:val="1"/>
        </w:rPr>
        <w:t>age</w:t>
      </w:r>
      <w:r>
        <w:rPr>
          <w:rFonts w:eastAsia="Times New Roman"/>
          <w:b/>
        </w:rPr>
        <w:t>: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-4"/>
        </w:rPr>
        <w:t>y</w:t>
      </w:r>
      <w:r>
        <w:rPr>
          <w:rFonts w:eastAsia="Times New Roman"/>
          <w:spacing w:val="2"/>
        </w:rPr>
        <w:t>t</w:t>
      </w:r>
      <w:r>
        <w:rPr>
          <w:rFonts w:eastAsia="Times New Roman"/>
          <w:spacing w:val="-1"/>
        </w:rPr>
        <w:t>h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,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l,</w:t>
      </w:r>
      <w:r w:rsidR="00946185">
        <w:rPr>
          <w:rFonts w:eastAsia="Times New Roman"/>
          <w:spacing w:val="-3"/>
        </w:rPr>
        <w:t xml:space="preserve"> </w:t>
      </w:r>
      <w:r w:rsidR="00F432F4">
        <w:rPr>
          <w:rFonts w:eastAsia="Times New Roman"/>
          <w:spacing w:val="-3"/>
        </w:rPr>
        <w:t xml:space="preserve">R, </w:t>
      </w:r>
      <w:r>
        <w:rPr>
          <w:rFonts w:eastAsia="Times New Roman"/>
          <w:spacing w:val="1"/>
        </w:rPr>
        <w:t>C</w:t>
      </w:r>
      <w:r>
        <w:rPr>
          <w:rFonts w:eastAsia="Times New Roman"/>
        </w:rPr>
        <w:t>/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+</w:t>
      </w:r>
      <w:r>
        <w:rPr>
          <w:rFonts w:eastAsia="Times New Roman"/>
          <w:spacing w:val="1"/>
        </w:rPr>
        <w:t>+</w:t>
      </w:r>
      <w:r>
        <w:rPr>
          <w:rFonts w:eastAsia="Times New Roman"/>
        </w:rPr>
        <w:t>,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2"/>
        </w:rPr>
        <w:t>J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v</w:t>
      </w:r>
      <w:r>
        <w:rPr>
          <w:rFonts w:eastAsia="Times New Roman"/>
        </w:rPr>
        <w:t>a,</w:t>
      </w:r>
      <w:r>
        <w:rPr>
          <w:rFonts w:eastAsia="Times New Roman"/>
          <w:spacing w:val="-2"/>
        </w:rPr>
        <w:t xml:space="preserve"> </w:t>
      </w:r>
      <w:r w:rsidR="0044256D">
        <w:rPr>
          <w:spacing w:val="-2"/>
        </w:rPr>
        <w:t xml:space="preserve">JavaScript, HTML, CSS, </w:t>
      </w:r>
      <w:r>
        <w:rPr>
          <w:rFonts w:eastAsia="Times New Roman"/>
        </w:rPr>
        <w:t>S</w:t>
      </w:r>
      <w:r>
        <w:rPr>
          <w:rFonts w:eastAsia="Times New Roman"/>
          <w:spacing w:val="2"/>
        </w:rPr>
        <w:t>Q</w:t>
      </w:r>
      <w:r>
        <w:rPr>
          <w:rFonts w:eastAsia="Times New Roman"/>
        </w:rPr>
        <w:t>L</w:t>
      </w:r>
      <w:r w:rsidR="00946185">
        <w:rPr>
          <w:rFonts w:eastAsia="Times New Roman"/>
        </w:rPr>
        <w:t xml:space="preserve">, </w:t>
      </w:r>
      <w:r w:rsidR="00946185">
        <w:rPr>
          <w:rFonts w:eastAsia="Times New Roman"/>
          <w:spacing w:val="2"/>
        </w:rPr>
        <w:t>P</w:t>
      </w:r>
      <w:r w:rsidR="00946185">
        <w:rPr>
          <w:rFonts w:eastAsia="Times New Roman"/>
        </w:rPr>
        <w:t>ascal,</w:t>
      </w:r>
      <w:r w:rsidR="00946185">
        <w:rPr>
          <w:rFonts w:eastAsia="Times New Roman"/>
          <w:spacing w:val="-4"/>
        </w:rPr>
        <w:t xml:space="preserve"> </w:t>
      </w:r>
      <w:proofErr w:type="spellStart"/>
      <w:r w:rsidR="00946185">
        <w:rPr>
          <w:rFonts w:eastAsia="Times New Roman"/>
        </w:rPr>
        <w:t>D</w:t>
      </w:r>
      <w:r w:rsidR="00946185">
        <w:rPr>
          <w:rFonts w:eastAsia="Times New Roman"/>
          <w:spacing w:val="1"/>
        </w:rPr>
        <w:t>r</w:t>
      </w:r>
      <w:r w:rsidR="00946185">
        <w:rPr>
          <w:rFonts w:eastAsia="Times New Roman"/>
          <w:spacing w:val="-1"/>
        </w:rPr>
        <w:t>R</w:t>
      </w:r>
      <w:r w:rsidR="00946185">
        <w:rPr>
          <w:rFonts w:eastAsia="Times New Roman"/>
        </w:rPr>
        <w:t>a</w:t>
      </w:r>
      <w:r w:rsidR="00946185">
        <w:rPr>
          <w:rFonts w:eastAsia="Times New Roman"/>
          <w:spacing w:val="1"/>
        </w:rPr>
        <w:t>c</w:t>
      </w:r>
      <w:r w:rsidR="00946185">
        <w:rPr>
          <w:rFonts w:eastAsia="Times New Roman"/>
          <w:spacing w:val="-1"/>
        </w:rPr>
        <w:t>k</w:t>
      </w:r>
      <w:r w:rsidR="00946185">
        <w:rPr>
          <w:rFonts w:eastAsia="Times New Roman"/>
        </w:rPr>
        <w:t>et</w:t>
      </w:r>
      <w:proofErr w:type="spellEnd"/>
    </w:p>
    <w:p w:rsidR="00F4779A" w:rsidRDefault="00321E55">
      <w:pPr>
        <w:ind w:left="103"/>
      </w:pPr>
      <w:r>
        <w:rPr>
          <w:rFonts w:eastAsia="Times New Roman"/>
          <w:b/>
          <w:spacing w:val="-1"/>
        </w:rPr>
        <w:t>T</w:t>
      </w:r>
      <w:r>
        <w:rPr>
          <w:rFonts w:eastAsia="Times New Roman"/>
          <w:b/>
          <w:spacing w:val="1"/>
        </w:rPr>
        <w:t>oo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:</w:t>
      </w:r>
      <w:r w:rsidR="0044256D">
        <w:rPr>
          <w:rFonts w:eastAsia="Times New Roman"/>
        </w:rPr>
        <w:t xml:space="preserve"> </w:t>
      </w:r>
      <w:r w:rsidR="00946185">
        <w:rPr>
          <w:rFonts w:eastAsia="Times New Roman"/>
          <w:spacing w:val="-12"/>
        </w:rPr>
        <w:t>AngularJS</w:t>
      </w:r>
      <w:r w:rsidR="00946185">
        <w:rPr>
          <w:rFonts w:eastAsia="Times New Roman"/>
        </w:rPr>
        <w:t>, B</w:t>
      </w:r>
      <w:r w:rsidR="00946185" w:rsidRPr="00946185">
        <w:rPr>
          <w:rFonts w:eastAsia="Times New Roman"/>
        </w:rPr>
        <w:t>ootstrap</w:t>
      </w:r>
      <w:r w:rsidR="00946185">
        <w:rPr>
          <w:rFonts w:eastAsia="Times New Roman"/>
        </w:rPr>
        <w:t xml:space="preserve">, </w:t>
      </w:r>
      <w:r w:rsidR="0044256D">
        <w:rPr>
          <w:rFonts w:eastAsia="Times New Roman"/>
        </w:rPr>
        <w:t>MongoDB</w:t>
      </w:r>
      <w:r w:rsidR="0044256D">
        <w:rPr>
          <w:rFonts w:eastAsia="Times New Roman"/>
          <w:spacing w:val="-12"/>
        </w:rPr>
        <w:t xml:space="preserve">, </w:t>
      </w:r>
      <w:r w:rsidR="00946185">
        <w:rPr>
          <w:rFonts w:eastAsia="Times New Roman"/>
          <w:spacing w:val="-12"/>
        </w:rPr>
        <w:t>Mongoose,</w:t>
      </w:r>
      <w:r w:rsidR="00CB1972">
        <w:rPr>
          <w:rFonts w:eastAsia="Times New Roman"/>
          <w:spacing w:val="-12"/>
        </w:rPr>
        <w:t xml:space="preserve"> Express,</w:t>
      </w:r>
      <w:r w:rsidR="00946185">
        <w:rPr>
          <w:rFonts w:eastAsia="Times New Roman"/>
          <w:spacing w:val="-12"/>
        </w:rPr>
        <w:t xml:space="preserve"> Node.js, JQuery, </w:t>
      </w:r>
      <w:proofErr w:type="spellStart"/>
      <w:r w:rsidR="00946185">
        <w:rPr>
          <w:rFonts w:eastAsia="Times New Roman"/>
          <w:spacing w:val="-12"/>
        </w:rPr>
        <w:t>Heroku</w:t>
      </w:r>
      <w:proofErr w:type="spellEnd"/>
      <w:r w:rsidR="00F432F4">
        <w:rPr>
          <w:rFonts w:eastAsia="Times New Roman"/>
          <w:spacing w:val="-12"/>
        </w:rPr>
        <w:t xml:space="preserve">, </w:t>
      </w:r>
      <w:proofErr w:type="spellStart"/>
      <w:r w:rsidR="00F432F4">
        <w:rPr>
          <w:rFonts w:eastAsia="Times New Roman"/>
          <w:spacing w:val="-12"/>
        </w:rPr>
        <w:t>Github</w:t>
      </w:r>
      <w:proofErr w:type="spellEnd"/>
    </w:p>
    <w:p w:rsidR="00F4779A" w:rsidRDefault="00F4779A">
      <w:pPr>
        <w:spacing w:before="16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</w:rPr>
        <w:t>PR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F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  <w:spacing w:val="-1"/>
        </w:rPr>
        <w:t>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NAL</w:t>
      </w:r>
      <w:r>
        <w:rPr>
          <w:rFonts w:eastAsia="Times New Roman"/>
          <w:b/>
          <w:spacing w:val="-14"/>
        </w:rPr>
        <w:t xml:space="preserve"> 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X</w:t>
      </w:r>
      <w:r>
        <w:rPr>
          <w:rFonts w:eastAsia="Times New Roman"/>
          <w:b/>
          <w:spacing w:val="1"/>
        </w:rPr>
        <w:t>PE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2"/>
        </w:rPr>
        <w:t>I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</w:rPr>
        <w:t>E</w:t>
      </w:r>
    </w:p>
    <w:p w:rsidR="00F4779A" w:rsidRDefault="00321E55">
      <w:pPr>
        <w:spacing w:before="29"/>
        <w:ind w:left="103"/>
      </w:pPr>
      <w:r>
        <w:pict>
          <v:group id="_x0000_s1030" style="position:absolute;left:0;text-align:left;margin-left:12.7pt;margin-top:1.3pt;width:586.55pt;height:0;z-index:-251658752;mso-position-horizontal-relative:page" coordorigin="254,26" coordsize="11731,0">
            <v:shape id="_x0000_s1031" style="position:absolute;left:254;top:26;width:11731;height:0" coordorigin="254,26" coordsize="11731,0" path="m254,26r11731,e" filled="f" strokeweight=".58pt">
              <v:path arrowok="t"/>
            </v:shape>
            <w10:wrap anchorx="page"/>
          </v:group>
        </w:pict>
      </w:r>
      <w:r w:rsidR="00F432F4">
        <w:rPr>
          <w:rFonts w:eastAsia="Times New Roman"/>
          <w:b/>
        </w:rPr>
        <w:t>Websites</w:t>
      </w:r>
      <w:r>
        <w:rPr>
          <w:rFonts w:eastAsia="Times New Roman"/>
          <w:b/>
          <w:spacing w:val="-8"/>
        </w:rPr>
        <w:t xml:space="preserve"> </w:t>
      </w:r>
      <w:r w:rsidR="00F432F4">
        <w:rPr>
          <w:rFonts w:eastAsia="Times New Roman"/>
          <w:b/>
          <w:spacing w:val="-8"/>
        </w:rPr>
        <w:t>Management</w:t>
      </w:r>
      <w:r w:rsidR="00F432F4">
        <w:rPr>
          <w:rFonts w:eastAsia="Times New Roman"/>
          <w:b/>
          <w:spacing w:val="-7"/>
        </w:rPr>
        <w:t xml:space="preserve"> </w:t>
      </w:r>
      <w:r w:rsidR="00F432F4">
        <w:rPr>
          <w:rFonts w:eastAsia="Times New Roman"/>
          <w:b/>
          <w:spacing w:val="-10"/>
        </w:rPr>
        <w:t>System</w:t>
      </w:r>
      <w:r>
        <w:rPr>
          <w:rFonts w:eastAsia="Times New Roman"/>
          <w:b/>
        </w:rPr>
        <w:t xml:space="preserve">                                                             </w:t>
      </w:r>
      <w:r>
        <w:rPr>
          <w:rFonts w:eastAsia="Times New Roman"/>
          <w:b/>
          <w:spacing w:val="6"/>
        </w:rPr>
        <w:t xml:space="preserve"> </w:t>
      </w:r>
      <w:r w:rsidR="007F4CB4">
        <w:rPr>
          <w:rFonts w:eastAsia="Times New Roman"/>
          <w:b/>
          <w:spacing w:val="6"/>
        </w:rPr>
        <w:tab/>
      </w:r>
      <w:r w:rsidR="00F432F4">
        <w:rPr>
          <w:rFonts w:eastAsia="Times New Roman"/>
          <w:b/>
          <w:spacing w:val="6"/>
        </w:rPr>
        <w:tab/>
      </w:r>
      <w:r w:rsidR="00F432F4">
        <w:rPr>
          <w:rFonts w:eastAsia="Times New Roman"/>
          <w:b/>
          <w:spacing w:val="6"/>
        </w:rPr>
        <w:tab/>
      </w:r>
      <w:r w:rsidR="00F432F4">
        <w:rPr>
          <w:rFonts w:eastAsia="Times New Roman"/>
          <w:b/>
          <w:spacing w:val="6"/>
        </w:rPr>
        <w:tab/>
      </w:r>
      <w:r w:rsidR="00F432F4">
        <w:rPr>
          <w:rFonts w:eastAsia="Times New Roman"/>
          <w:b/>
          <w:spacing w:val="6"/>
        </w:rPr>
        <w:tab/>
      </w:r>
      <w:r w:rsidR="00F432F4">
        <w:rPr>
          <w:rFonts w:eastAsia="Times New Roman"/>
          <w:b/>
          <w:spacing w:val="6"/>
        </w:rPr>
        <w:tab/>
      </w:r>
      <w:r w:rsidR="00266F1D">
        <w:rPr>
          <w:rFonts w:eastAsia="Times New Roman"/>
          <w:b/>
          <w:spacing w:val="6"/>
        </w:rPr>
        <w:tab/>
      </w:r>
      <w:r w:rsidR="007F4CB4">
        <w:rPr>
          <w:rFonts w:eastAsia="Times New Roman"/>
          <w:b/>
          <w:i/>
          <w:spacing w:val="-1"/>
        </w:rPr>
        <w:t>Jan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20</w:t>
      </w:r>
      <w:r>
        <w:rPr>
          <w:rFonts w:eastAsia="Times New Roman"/>
          <w:b/>
          <w:i/>
          <w:spacing w:val="2"/>
        </w:rPr>
        <w:t>1</w:t>
      </w:r>
      <w:r w:rsidR="007F4CB4">
        <w:rPr>
          <w:rFonts w:eastAsia="Times New Roman"/>
          <w:b/>
          <w:i/>
        </w:rPr>
        <w:t>7</w:t>
      </w:r>
      <w:r>
        <w:rPr>
          <w:rFonts w:eastAsia="Times New Roman"/>
          <w:b/>
          <w:i/>
          <w:spacing w:val="-9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</w:t>
      </w:r>
      <w:r w:rsidR="007F4CB4">
        <w:rPr>
          <w:rFonts w:eastAsia="Times New Roman"/>
          <w:b/>
          <w:i/>
        </w:rPr>
        <w:t>P</w:t>
      </w:r>
      <w:r w:rsidR="007F4CB4">
        <w:rPr>
          <w:rFonts w:eastAsia="Times New Roman"/>
          <w:b/>
          <w:i/>
          <w:spacing w:val="-1"/>
        </w:rPr>
        <w:t>r</w:t>
      </w:r>
      <w:r w:rsidR="007F4CB4">
        <w:rPr>
          <w:rFonts w:eastAsia="Times New Roman"/>
          <w:b/>
          <w:i/>
        </w:rPr>
        <w:t>esent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 w:rsidR="00161BF9">
        <w:rPr>
          <w:rFonts w:eastAsia="Times New Roman"/>
          <w:spacing w:val="2"/>
        </w:rPr>
        <w:t xml:space="preserve">Implemented </w:t>
      </w:r>
      <w:r w:rsidR="00F432F4">
        <w:rPr>
          <w:rFonts w:eastAsia="Times New Roman"/>
          <w:spacing w:val="2"/>
        </w:rPr>
        <w:t xml:space="preserve">a dynamic </w:t>
      </w:r>
      <w:r w:rsidR="00161BF9">
        <w:rPr>
          <w:rFonts w:eastAsia="Times New Roman"/>
          <w:spacing w:val="2"/>
        </w:rPr>
        <w:t>web</w:t>
      </w:r>
      <w:r>
        <w:rPr>
          <w:rFonts w:eastAsia="Times New Roman"/>
          <w:spacing w:val="2"/>
        </w:rPr>
        <w:t xml:space="preserve"> app</w:t>
      </w:r>
      <w:bookmarkStart w:id="0" w:name="_GoBack"/>
      <w:bookmarkEnd w:id="0"/>
      <w:r w:rsidR="00161BF9">
        <w:rPr>
          <w:rFonts w:eastAsia="Times New Roman"/>
          <w:spacing w:val="2"/>
        </w:rPr>
        <w:t xml:space="preserve"> by MEAN stack using the four underpinning technologies MongoDB, Express, Angular JS and Node.js.</w:t>
      </w:r>
    </w:p>
    <w:p w:rsidR="00F4779A" w:rsidRPr="0044256D" w:rsidRDefault="00321E55">
      <w:pPr>
        <w:spacing w:line="240" w:lineRule="exact"/>
        <w:ind w:left="103"/>
        <w:rPr>
          <w:rFonts w:eastAsiaTheme="minorEastAsia" w:hint="eastAsia"/>
          <w:lang w:eastAsia="zh-CN"/>
        </w:rPr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 w:rsidR="00161BF9">
        <w:rPr>
          <w:rFonts w:eastAsia="Times New Roman"/>
          <w:spacing w:val="1"/>
        </w:rPr>
        <w:t xml:space="preserve">Programmed for both developers and end users </w:t>
      </w:r>
      <w:r w:rsidR="00161BF9">
        <w:rPr>
          <w:rFonts w:eastAsiaTheme="minorEastAsia" w:hint="eastAsia"/>
          <w:spacing w:val="1"/>
          <w:lang w:eastAsia="zh-CN"/>
        </w:rPr>
        <w:t>with</w:t>
      </w:r>
      <w:r w:rsidR="00161BF9">
        <w:rPr>
          <w:rFonts w:eastAsiaTheme="minorEastAsia"/>
          <w:spacing w:val="1"/>
          <w:lang w:eastAsia="zh-CN"/>
        </w:rPr>
        <w:t xml:space="preserve"> different level of </w:t>
      </w:r>
      <w:r w:rsidR="00F432F4">
        <w:rPr>
          <w:rFonts w:eastAsia="Times New Roman"/>
          <w:spacing w:val="1"/>
        </w:rPr>
        <w:t xml:space="preserve">authority to </w:t>
      </w:r>
      <w:r w:rsidR="00161BF9">
        <w:rPr>
          <w:rFonts w:eastAsia="Times New Roman"/>
          <w:spacing w:val="1"/>
        </w:rPr>
        <w:t>create and use online, mobile friendly websites</w:t>
      </w:r>
      <w:r w:rsidR="00F432F4">
        <w:rPr>
          <w:rFonts w:eastAsia="Times New Roman"/>
          <w:spacing w:val="1"/>
        </w:rPr>
        <w:t>.</w:t>
      </w:r>
    </w:p>
    <w:p w:rsidR="00F4779A" w:rsidRDefault="00F4779A">
      <w:pPr>
        <w:spacing w:before="16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</w:rPr>
        <w:t>Fu</w:t>
      </w:r>
      <w:r>
        <w:rPr>
          <w:rFonts w:eastAsia="Times New Roman"/>
          <w:b/>
          <w:spacing w:val="-1"/>
        </w:rPr>
        <w:t>n</w:t>
      </w:r>
      <w:r>
        <w:rPr>
          <w:rFonts w:eastAsia="Times New Roman"/>
          <w:b/>
        </w:rPr>
        <w:t>c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-9"/>
        </w:rPr>
        <w:t xml:space="preserve"> </w:t>
      </w:r>
      <w:r>
        <w:rPr>
          <w:rFonts w:eastAsia="Times New Roman"/>
          <w:b/>
          <w:spacing w:val="2"/>
        </w:rPr>
        <w:t>P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1"/>
        </w:rPr>
        <w:t>og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4"/>
        </w:rPr>
        <w:t>a</w:t>
      </w:r>
      <w:r>
        <w:rPr>
          <w:rFonts w:eastAsia="Times New Roman"/>
          <w:b/>
          <w:spacing w:val="-3"/>
        </w:rPr>
        <w:t>mm</w:t>
      </w:r>
      <w:r>
        <w:rPr>
          <w:rFonts w:eastAsia="Times New Roman"/>
          <w:b/>
        </w:rPr>
        <w:t>ing</w:t>
      </w:r>
      <w:r>
        <w:rPr>
          <w:rFonts w:eastAsia="Times New Roman"/>
          <w:b/>
          <w:spacing w:val="-10"/>
        </w:rPr>
        <w:t xml:space="preserve"> </w:t>
      </w:r>
      <w:r>
        <w:rPr>
          <w:rFonts w:eastAsia="Times New Roman"/>
          <w:b/>
          <w:spacing w:val="2"/>
        </w:rPr>
        <w:t>C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ur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-5"/>
        </w:rPr>
        <w:t xml:space="preserve"> </w:t>
      </w:r>
      <w:r>
        <w:rPr>
          <w:rFonts w:eastAsia="Times New Roman"/>
          <w:b/>
        </w:rPr>
        <w:t>Pr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  <w:spacing w:val="2"/>
        </w:rPr>
        <w:t>j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ct</w:t>
      </w:r>
      <w:r>
        <w:rPr>
          <w:rFonts w:eastAsia="Times New Roman"/>
          <w:b/>
        </w:rPr>
        <w:t>s</w:t>
      </w:r>
      <w:r>
        <w:rPr>
          <w:rFonts w:eastAsia="Times New Roman"/>
          <w:b/>
        </w:rPr>
        <w:t xml:space="preserve">                                                                                                                             </w:t>
      </w:r>
      <w:r>
        <w:rPr>
          <w:rFonts w:eastAsia="Times New Roman"/>
          <w:b/>
          <w:spacing w:val="1"/>
        </w:rPr>
        <w:t xml:space="preserve"> </w:t>
      </w:r>
      <w:r>
        <w:rPr>
          <w:rFonts w:eastAsia="Times New Roman"/>
          <w:b/>
          <w:i/>
          <w:spacing w:val="-1"/>
        </w:rPr>
        <w:t>F</w:t>
      </w:r>
      <w:r>
        <w:rPr>
          <w:rFonts w:eastAsia="Times New Roman"/>
          <w:b/>
          <w:i/>
        </w:rPr>
        <w:t>e</w:t>
      </w:r>
      <w:r>
        <w:rPr>
          <w:rFonts w:eastAsia="Times New Roman"/>
          <w:b/>
          <w:i/>
          <w:spacing w:val="1"/>
        </w:rPr>
        <w:t>b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20</w:t>
      </w:r>
      <w:r>
        <w:rPr>
          <w:rFonts w:eastAsia="Times New Roman"/>
          <w:b/>
          <w:i/>
          <w:spacing w:val="2"/>
        </w:rPr>
        <w:t>1</w:t>
      </w:r>
      <w:r>
        <w:rPr>
          <w:rFonts w:eastAsia="Times New Roman"/>
          <w:b/>
          <w:i/>
        </w:rPr>
        <w:t>6</w:t>
      </w:r>
      <w:r>
        <w:rPr>
          <w:rFonts w:eastAsia="Times New Roman"/>
          <w:b/>
          <w:i/>
          <w:spacing w:val="-9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</w:t>
      </w:r>
      <w:r>
        <w:rPr>
          <w:rFonts w:eastAsia="Times New Roman"/>
          <w:b/>
          <w:i/>
          <w:spacing w:val="-1"/>
        </w:rPr>
        <w:t>A</w:t>
      </w:r>
      <w:r>
        <w:rPr>
          <w:rFonts w:eastAsia="Times New Roman"/>
          <w:b/>
          <w:i/>
          <w:spacing w:val="1"/>
        </w:rPr>
        <w:t>p</w:t>
      </w:r>
      <w:r>
        <w:rPr>
          <w:rFonts w:eastAsia="Times New Roman"/>
          <w:b/>
          <w:i/>
          <w:spacing w:val="-1"/>
        </w:rPr>
        <w:t>r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20</w:t>
      </w:r>
      <w:r>
        <w:rPr>
          <w:rFonts w:eastAsia="Times New Roman"/>
          <w:b/>
          <w:i/>
          <w:spacing w:val="-1"/>
        </w:rPr>
        <w:t>1</w:t>
      </w:r>
      <w:r>
        <w:rPr>
          <w:rFonts w:eastAsia="Times New Roman"/>
          <w:b/>
          <w:i/>
        </w:rPr>
        <w:t>6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3"/>
        </w:rPr>
        <w:t>I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ted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est</w:t>
      </w:r>
      <w:r>
        <w:rPr>
          <w:rFonts w:eastAsia="Times New Roman"/>
          <w:b/>
          <w:spacing w:val="-6"/>
        </w:rPr>
        <w:t xml:space="preserve"> </w:t>
      </w:r>
      <w:r>
        <w:rPr>
          <w:rFonts w:eastAsia="Times New Roman"/>
          <w:b/>
        </w:rPr>
        <w:t>p</w:t>
      </w:r>
      <w:r>
        <w:rPr>
          <w:rFonts w:eastAsia="Times New Roman"/>
          <w:b/>
          <w:spacing w:val="1"/>
        </w:rPr>
        <w:t>at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-3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h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 xml:space="preserve">d </w:t>
      </w:r>
      <w:r>
        <w:rPr>
          <w:rFonts w:eastAsia="Times New Roman"/>
          <w:b/>
        </w:rPr>
        <w:t>FSM</w:t>
      </w:r>
      <w:r>
        <w:rPr>
          <w:rFonts w:eastAsia="Times New Roman"/>
          <w:b/>
          <w:spacing w:val="1"/>
        </w:rPr>
        <w:t xml:space="preserve"> </w:t>
      </w:r>
      <w:r>
        <w:rPr>
          <w:rFonts w:eastAsia="Times New Roman"/>
          <w:spacing w:val="-5"/>
        </w:rPr>
        <w:t>w</w:t>
      </w:r>
      <w:r>
        <w:rPr>
          <w:rFonts w:eastAsia="Times New Roman"/>
          <w:spacing w:val="2"/>
        </w:rPr>
        <w:t>i</w:t>
      </w:r>
      <w:r>
        <w:rPr>
          <w:rFonts w:eastAsia="Times New Roman"/>
        </w:rPr>
        <w:t>th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GUI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b/>
          <w:spacing w:val="-1"/>
        </w:rPr>
        <w:t>L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p</w:t>
      </w:r>
      <w:r>
        <w:rPr>
          <w:rFonts w:eastAsia="Times New Roman"/>
          <w:b/>
          <w:spacing w:val="1"/>
        </w:rPr>
        <w:t>-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2"/>
        </w:rPr>
        <w:t>c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  <w:spacing w:val="-3"/>
        </w:rPr>
        <w:t>m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-10"/>
        </w:rPr>
        <w:t xml:space="preserve"> 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n</w:t>
      </w:r>
      <w:r>
        <w:rPr>
          <w:rFonts w:eastAsia="Times New Roman"/>
          <w:spacing w:val="-1"/>
        </w:rPr>
        <w:t>gu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g</w:t>
      </w:r>
      <w:r>
        <w:rPr>
          <w:rFonts w:eastAsia="Times New Roman"/>
        </w:rPr>
        <w:t>e</w:t>
      </w:r>
      <w:r>
        <w:rPr>
          <w:rFonts w:eastAsia="Times New Roman"/>
          <w:spacing w:val="-6"/>
        </w:rPr>
        <w:t xml:space="preserve"> </w:t>
      </w:r>
      <w:proofErr w:type="spellStart"/>
      <w:r>
        <w:rPr>
          <w:rFonts w:eastAsia="Times New Roman"/>
        </w:rPr>
        <w:t>D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R</w:t>
      </w:r>
      <w:r>
        <w:rPr>
          <w:rFonts w:eastAsia="Times New Roman"/>
          <w:spacing w:val="3"/>
        </w:rPr>
        <w:t>a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k</w:t>
      </w:r>
      <w:r>
        <w:rPr>
          <w:rFonts w:eastAsia="Times New Roman"/>
        </w:rPr>
        <w:t>et</w:t>
      </w:r>
      <w:proofErr w:type="spellEnd"/>
      <w:r>
        <w:rPr>
          <w:rFonts w:eastAsia="Times New Roman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spacing w:val="2"/>
          <w:position w:val="-1"/>
        </w:rPr>
        <w:t>P</w:t>
      </w:r>
      <w:r>
        <w:rPr>
          <w:rFonts w:eastAsia="Times New Roman"/>
          <w:spacing w:val="1"/>
          <w:position w:val="-1"/>
        </w:rPr>
        <w:t>ro</w:t>
      </w:r>
      <w:r>
        <w:rPr>
          <w:rFonts w:eastAsia="Times New Roman"/>
          <w:spacing w:val="-1"/>
          <w:position w:val="-1"/>
        </w:rPr>
        <w:t>g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mm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8"/>
          <w:position w:val="-1"/>
        </w:rPr>
        <w:t xml:space="preserve"> </w:t>
      </w:r>
      <w:r>
        <w:rPr>
          <w:rFonts w:eastAsia="Times New Roman"/>
          <w:position w:val="-1"/>
        </w:rPr>
        <w:t>in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2"/>
          <w:position w:val="-1"/>
        </w:rPr>
        <w:t>s</w:t>
      </w:r>
      <w:r>
        <w:rPr>
          <w:rFonts w:eastAsia="Times New Roman"/>
          <w:position w:val="-1"/>
        </w:rPr>
        <w:t>trict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spacing w:val="2"/>
          <w:position w:val="-1"/>
        </w:rPr>
        <w:t>t</w:t>
      </w:r>
      <w:r>
        <w:rPr>
          <w:rFonts w:eastAsia="Times New Roman"/>
          <w:spacing w:val="-1"/>
          <w:position w:val="-1"/>
        </w:rPr>
        <w:t>y</w:t>
      </w:r>
      <w:r>
        <w:rPr>
          <w:rFonts w:eastAsia="Times New Roman"/>
          <w:position w:val="-1"/>
        </w:rPr>
        <w:t>le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3"/>
          <w:position w:val="-1"/>
        </w:rPr>
        <w:t xml:space="preserve"> </w:t>
      </w:r>
      <w:r>
        <w:rPr>
          <w:rFonts w:eastAsia="Times New Roman"/>
          <w:spacing w:val="-5"/>
          <w:position w:val="-1"/>
        </w:rPr>
        <w:t>w</w:t>
      </w:r>
      <w:r>
        <w:rPr>
          <w:rFonts w:eastAsia="Times New Roman"/>
          <w:spacing w:val="1"/>
          <w:position w:val="-1"/>
        </w:rPr>
        <w:t>ro</w:t>
      </w:r>
      <w:r>
        <w:rPr>
          <w:rFonts w:eastAsia="Times New Roman"/>
          <w:position w:val="-1"/>
        </w:rPr>
        <w:t>te</w:t>
      </w:r>
      <w:r>
        <w:rPr>
          <w:rFonts w:eastAsia="Times New Roman"/>
          <w:spacing w:val="-5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hu</w:t>
      </w:r>
      <w:r>
        <w:rPr>
          <w:rFonts w:eastAsia="Times New Roman"/>
          <w:spacing w:val="-1"/>
          <w:position w:val="-1"/>
        </w:rPr>
        <w:t>m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3"/>
          <w:position w:val="-1"/>
        </w:rPr>
        <w:t>n</w:t>
      </w:r>
      <w:r>
        <w:rPr>
          <w:rFonts w:eastAsia="Times New Roman"/>
          <w:spacing w:val="-2"/>
          <w:position w:val="-1"/>
        </w:rPr>
        <w:t>-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ad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position w:val="-1"/>
        </w:rPr>
        <w:t>le</w:t>
      </w:r>
      <w:r>
        <w:rPr>
          <w:rFonts w:eastAsia="Times New Roman"/>
          <w:spacing w:val="-13"/>
          <w:position w:val="-1"/>
        </w:rPr>
        <w:t xml:space="preserve"> 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4"/>
          <w:position w:val="-1"/>
        </w:rPr>
        <w:t>o</w:t>
      </w:r>
      <w:r>
        <w:rPr>
          <w:rFonts w:eastAsia="Times New Roman"/>
          <w:spacing w:val="-1"/>
          <w:position w:val="-1"/>
        </w:rPr>
        <w:t>mm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ts</w:t>
      </w:r>
      <w:r>
        <w:rPr>
          <w:rFonts w:eastAsia="Times New Roman"/>
          <w:spacing w:val="-9"/>
          <w:position w:val="-1"/>
        </w:rPr>
        <w:t xml:space="preserve"> </w:t>
      </w:r>
      <w:r>
        <w:rPr>
          <w:rFonts w:eastAsia="Times New Roman"/>
          <w:spacing w:val="3"/>
          <w:position w:val="-1"/>
        </w:rPr>
        <w:t>a</w:t>
      </w:r>
      <w:r>
        <w:rPr>
          <w:rFonts w:eastAsia="Times New Roman"/>
          <w:position w:val="-1"/>
        </w:rPr>
        <w:t xml:space="preserve">s </w:t>
      </w:r>
      <w:r>
        <w:rPr>
          <w:rFonts w:eastAsia="Times New Roman"/>
          <w:spacing w:val="-2"/>
          <w:position w:val="-1"/>
        </w:rPr>
        <w:t>w</w:t>
      </w:r>
      <w:r>
        <w:rPr>
          <w:rFonts w:eastAsia="Times New Roman"/>
          <w:position w:val="-1"/>
        </w:rPr>
        <w:t>ell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position w:val="-1"/>
        </w:rPr>
        <w:t xml:space="preserve">as </w:t>
      </w:r>
      <w:r>
        <w:rPr>
          <w:rFonts w:eastAsia="Times New Roman"/>
          <w:spacing w:val="-1"/>
          <w:position w:val="-1"/>
        </w:rPr>
        <w:t>h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1"/>
          <w:position w:val="-1"/>
        </w:rPr>
        <w:t>g</w:t>
      </w:r>
      <w:r>
        <w:rPr>
          <w:rFonts w:eastAsia="Times New Roman"/>
          <w:spacing w:val="4"/>
          <w:position w:val="-1"/>
        </w:rPr>
        <w:t>h</w:t>
      </w:r>
      <w:r>
        <w:rPr>
          <w:rFonts w:eastAsia="Times New Roman"/>
          <w:spacing w:val="-2"/>
          <w:position w:val="-1"/>
        </w:rPr>
        <w:t>-</w:t>
      </w:r>
      <w:r>
        <w:rPr>
          <w:rFonts w:eastAsia="Times New Roman"/>
          <w:spacing w:val="1"/>
          <w:position w:val="-1"/>
        </w:rPr>
        <w:t>q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al</w:t>
      </w:r>
      <w:r>
        <w:rPr>
          <w:rFonts w:eastAsia="Times New Roman"/>
          <w:spacing w:val="2"/>
          <w:position w:val="-1"/>
        </w:rPr>
        <w:t>it</w:t>
      </w:r>
      <w:r>
        <w:rPr>
          <w:rFonts w:eastAsia="Times New Roman"/>
          <w:position w:val="-1"/>
        </w:rPr>
        <w:t>y</w:t>
      </w:r>
      <w:r>
        <w:rPr>
          <w:rFonts w:eastAsia="Times New Roman"/>
          <w:spacing w:val="-13"/>
          <w:position w:val="-1"/>
        </w:rPr>
        <w:t xml:space="preserve"> 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2"/>
          <w:position w:val="-1"/>
        </w:rPr>
        <w:t>es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position w:val="-1"/>
        </w:rPr>
        <w:t>s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it</w:t>
      </w:r>
      <w:r>
        <w:rPr>
          <w:rFonts w:eastAsia="Times New Roman"/>
          <w:spacing w:val="2"/>
          <w:position w:val="-1"/>
        </w:rPr>
        <w:t>e</w:t>
      </w:r>
      <w:r>
        <w:rPr>
          <w:rFonts w:eastAsia="Times New Roman"/>
          <w:position w:val="-1"/>
        </w:rPr>
        <w:t>s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-2"/>
          <w:position w:val="-1"/>
        </w:rPr>
        <w:t>w</w:t>
      </w:r>
      <w:r>
        <w:rPr>
          <w:rFonts w:eastAsia="Times New Roman"/>
          <w:spacing w:val="1"/>
          <w:position w:val="-1"/>
        </w:rPr>
        <w:t>h</w:t>
      </w:r>
      <w:r>
        <w:rPr>
          <w:rFonts w:eastAsia="Times New Roman"/>
          <w:position w:val="-1"/>
        </w:rPr>
        <w:t>ich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spacing w:val="-1"/>
          <w:position w:val="-1"/>
        </w:rPr>
        <w:t>v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position w:val="-1"/>
        </w:rPr>
        <w:t>all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1"/>
          <w:position w:val="-1"/>
        </w:rPr>
        <w:t>od</w:t>
      </w:r>
      <w:r>
        <w:rPr>
          <w:rFonts w:eastAsia="Times New Roman"/>
          <w:position w:val="-1"/>
        </w:rPr>
        <w:t>es.</w:t>
      </w:r>
    </w:p>
    <w:p w:rsidR="00F4779A" w:rsidRDefault="00F4779A">
      <w:pPr>
        <w:spacing w:before="13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</w:rPr>
        <w:t>S</w:t>
      </w:r>
      <w:r>
        <w:rPr>
          <w:rFonts w:eastAsia="Times New Roman"/>
          <w:b/>
          <w:spacing w:val="2"/>
        </w:rPr>
        <w:t>i</w:t>
      </w:r>
      <w:r>
        <w:rPr>
          <w:rFonts w:eastAsia="Times New Roman"/>
          <w:b/>
          <w:spacing w:val="-3"/>
        </w:rPr>
        <w:t>m</w:t>
      </w:r>
      <w:r>
        <w:rPr>
          <w:rFonts w:eastAsia="Times New Roman"/>
          <w:b/>
        </w:rPr>
        <w:t>ula</w:t>
      </w:r>
      <w:r>
        <w:rPr>
          <w:rFonts w:eastAsia="Times New Roman"/>
          <w:b/>
          <w:spacing w:val="1"/>
        </w:rPr>
        <w:t>to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f</w:t>
      </w:r>
      <w:r>
        <w:rPr>
          <w:rFonts w:eastAsia="Times New Roman"/>
          <w:b/>
          <w:spacing w:val="-1"/>
        </w:rPr>
        <w:t xml:space="preserve"> </w:t>
      </w:r>
      <w:r>
        <w:rPr>
          <w:rFonts w:eastAsia="Times New Roman"/>
          <w:b/>
          <w:spacing w:val="1"/>
        </w:rPr>
        <w:t>Goof</w:t>
      </w:r>
      <w:r>
        <w:rPr>
          <w:rFonts w:eastAsia="Times New Roman"/>
          <w:b/>
        </w:rPr>
        <w:t>b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ll</w:t>
      </w:r>
      <w:r>
        <w:rPr>
          <w:rFonts w:eastAsia="Times New Roman"/>
          <w:b/>
          <w:spacing w:val="-6"/>
        </w:rPr>
        <w:t xml:space="preserve"> </w:t>
      </w:r>
      <w:r>
        <w:rPr>
          <w:rFonts w:eastAsia="Times New Roman"/>
          <w:b/>
        </w:rPr>
        <w:t>De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ct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1"/>
        </w:rPr>
        <w:t>y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3"/>
        </w:rPr>
        <w:t>e</w:t>
      </w:r>
      <w:r>
        <w:rPr>
          <w:rFonts w:eastAsia="Times New Roman"/>
          <w:b/>
        </w:rPr>
        <w:t>m</w:t>
      </w:r>
      <w:r>
        <w:rPr>
          <w:rFonts w:eastAsia="Times New Roman"/>
          <w:b/>
        </w:rPr>
        <w:t xml:space="preserve">                                                                                                                                 </w:t>
      </w:r>
      <w:r>
        <w:rPr>
          <w:rFonts w:eastAsia="Times New Roman"/>
          <w:b/>
          <w:spacing w:val="5"/>
        </w:rPr>
        <w:t xml:space="preserve"> </w:t>
      </w:r>
      <w:r>
        <w:rPr>
          <w:rFonts w:eastAsia="Times New Roman"/>
          <w:b/>
          <w:i/>
          <w:spacing w:val="1"/>
        </w:rPr>
        <w:t>Ja</w:t>
      </w:r>
      <w:r>
        <w:rPr>
          <w:rFonts w:eastAsia="Times New Roman"/>
          <w:b/>
          <w:i/>
        </w:rPr>
        <w:t>n.</w:t>
      </w:r>
      <w:r>
        <w:rPr>
          <w:rFonts w:eastAsia="Times New Roman"/>
          <w:b/>
          <w:i/>
          <w:spacing w:val="1"/>
        </w:rPr>
        <w:t>2</w:t>
      </w:r>
      <w:r>
        <w:rPr>
          <w:rFonts w:eastAsia="Times New Roman"/>
          <w:b/>
          <w:i/>
          <w:spacing w:val="-1"/>
        </w:rPr>
        <w:t>0</w:t>
      </w:r>
      <w:r>
        <w:rPr>
          <w:rFonts w:eastAsia="Times New Roman"/>
          <w:b/>
          <w:i/>
          <w:spacing w:val="2"/>
        </w:rPr>
        <w:t>1</w:t>
      </w:r>
      <w:r>
        <w:rPr>
          <w:rFonts w:eastAsia="Times New Roman"/>
          <w:b/>
          <w:i/>
        </w:rPr>
        <w:t>6</w:t>
      </w:r>
      <w:r>
        <w:rPr>
          <w:rFonts w:eastAsia="Times New Roman"/>
          <w:b/>
          <w:i/>
          <w:spacing w:val="-6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-2"/>
        </w:rPr>
        <w:t xml:space="preserve"> </w:t>
      </w:r>
      <w:r>
        <w:rPr>
          <w:rFonts w:eastAsia="Times New Roman"/>
          <w:b/>
          <w:i/>
          <w:spacing w:val="-1"/>
        </w:rPr>
        <w:t>A</w:t>
      </w:r>
      <w:r>
        <w:rPr>
          <w:rFonts w:eastAsia="Times New Roman"/>
          <w:b/>
          <w:i/>
          <w:spacing w:val="1"/>
        </w:rPr>
        <w:t>p</w:t>
      </w:r>
      <w:r>
        <w:rPr>
          <w:rFonts w:eastAsia="Times New Roman"/>
          <w:b/>
          <w:i/>
          <w:spacing w:val="-1"/>
        </w:rPr>
        <w:t>r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201</w:t>
      </w:r>
      <w:r>
        <w:rPr>
          <w:rFonts w:eastAsia="Times New Roman"/>
          <w:b/>
          <w:i/>
        </w:rPr>
        <w:t>6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</w:rPr>
        <w:t>Desi</w:t>
      </w:r>
      <w:r>
        <w:rPr>
          <w:rFonts w:eastAsia="Times New Roman"/>
          <w:spacing w:val="1"/>
        </w:rPr>
        <w:t>g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ed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p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ted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1"/>
        </w:rPr>
        <w:t>ob</w:t>
      </w:r>
      <w:r>
        <w:rPr>
          <w:rFonts w:eastAsia="Times New Roman"/>
          <w:spacing w:val="2"/>
        </w:rPr>
        <w:t>j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c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2"/>
        </w:rPr>
        <w:t>-</w:t>
      </w:r>
      <w:r>
        <w:rPr>
          <w:rFonts w:eastAsia="Times New Roman"/>
          <w:spacing w:val="1"/>
        </w:rPr>
        <w:t>or</w:t>
      </w:r>
      <w:r>
        <w:rPr>
          <w:rFonts w:eastAsia="Times New Roman"/>
        </w:rPr>
        <w:t>ie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ted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1"/>
        </w:rPr>
        <w:t>pro</w:t>
      </w:r>
      <w:r>
        <w:rPr>
          <w:rFonts w:eastAsia="Times New Roman"/>
          <w:spacing w:val="-1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am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1"/>
        </w:rPr>
        <w:t>us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 xml:space="preserve">g </w:t>
      </w:r>
      <w:r>
        <w:rPr>
          <w:rFonts w:eastAsia="Times New Roman"/>
          <w:b/>
          <w:spacing w:val="4"/>
        </w:rPr>
        <w:t>M</w:t>
      </w:r>
      <w:r>
        <w:rPr>
          <w:rFonts w:eastAsia="Times New Roman"/>
          <w:b/>
        </w:rPr>
        <w:t>VC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atte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position w:val="-1"/>
        </w:rPr>
        <w:t>Desi</w:t>
      </w:r>
      <w:r>
        <w:rPr>
          <w:rFonts w:eastAsia="Times New Roman"/>
          <w:spacing w:val="1"/>
          <w:position w:val="-1"/>
        </w:rPr>
        <w:t>g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>in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b/>
          <w:spacing w:val="1"/>
          <w:position w:val="-1"/>
        </w:rPr>
        <w:t>t</w:t>
      </w:r>
      <w:r>
        <w:rPr>
          <w:rFonts w:eastAsia="Times New Roman"/>
          <w:b/>
          <w:spacing w:val="4"/>
          <w:position w:val="-1"/>
        </w:rPr>
        <w:t>i</w:t>
      </w:r>
      <w:r>
        <w:rPr>
          <w:rFonts w:eastAsia="Times New Roman"/>
          <w:b/>
          <w:spacing w:val="-3"/>
          <w:position w:val="-1"/>
        </w:rPr>
        <w:t>m</w:t>
      </w:r>
      <w:r>
        <w:rPr>
          <w:rFonts w:eastAsia="Times New Roman"/>
          <w:b/>
          <w:spacing w:val="1"/>
          <w:position w:val="-1"/>
        </w:rPr>
        <w:t>e-</w:t>
      </w:r>
      <w:r>
        <w:rPr>
          <w:rFonts w:eastAsia="Times New Roman"/>
          <w:b/>
          <w:position w:val="-1"/>
        </w:rPr>
        <w:t>dri</w:t>
      </w:r>
      <w:r>
        <w:rPr>
          <w:rFonts w:eastAsia="Times New Roman"/>
          <w:b/>
          <w:spacing w:val="1"/>
          <w:position w:val="-1"/>
        </w:rPr>
        <w:t>v</w:t>
      </w:r>
      <w:r>
        <w:rPr>
          <w:rFonts w:eastAsia="Times New Roman"/>
          <w:b/>
          <w:position w:val="-1"/>
        </w:rPr>
        <w:t>en</w:t>
      </w:r>
      <w:r>
        <w:rPr>
          <w:rFonts w:eastAsia="Times New Roman"/>
          <w:b/>
          <w:spacing w:val="-10"/>
          <w:position w:val="-1"/>
        </w:rPr>
        <w:t xml:space="preserve"> </w:t>
      </w:r>
      <w:r>
        <w:rPr>
          <w:rFonts w:eastAsia="Times New Roman"/>
          <w:b/>
          <w:spacing w:val="-1"/>
          <w:position w:val="-1"/>
        </w:rPr>
        <w:t>s</w:t>
      </w:r>
      <w:r>
        <w:rPr>
          <w:rFonts w:eastAsia="Times New Roman"/>
          <w:b/>
          <w:spacing w:val="4"/>
          <w:position w:val="-1"/>
        </w:rPr>
        <w:t>i</w:t>
      </w:r>
      <w:r>
        <w:rPr>
          <w:rFonts w:eastAsia="Times New Roman"/>
          <w:b/>
          <w:position w:val="-1"/>
        </w:rPr>
        <w:t>m</w:t>
      </w:r>
      <w:r>
        <w:rPr>
          <w:rFonts w:eastAsia="Times New Roman"/>
          <w:b/>
          <w:spacing w:val="-1"/>
          <w:position w:val="-1"/>
        </w:rPr>
        <w:t>u</w:t>
      </w:r>
      <w:r>
        <w:rPr>
          <w:rFonts w:eastAsia="Times New Roman"/>
          <w:b/>
          <w:position w:val="-1"/>
        </w:rPr>
        <w:t>l</w:t>
      </w:r>
      <w:r>
        <w:rPr>
          <w:rFonts w:eastAsia="Times New Roman"/>
          <w:b/>
          <w:spacing w:val="1"/>
          <w:position w:val="-1"/>
        </w:rPr>
        <w:t>at</w:t>
      </w:r>
      <w:r>
        <w:rPr>
          <w:rFonts w:eastAsia="Times New Roman"/>
          <w:b/>
          <w:position w:val="-1"/>
        </w:rPr>
        <w:t>i</w:t>
      </w:r>
      <w:r>
        <w:rPr>
          <w:rFonts w:eastAsia="Times New Roman"/>
          <w:b/>
          <w:spacing w:val="1"/>
          <w:position w:val="-1"/>
        </w:rPr>
        <w:t>o</w:t>
      </w:r>
      <w:r>
        <w:rPr>
          <w:rFonts w:eastAsia="Times New Roman"/>
          <w:b/>
          <w:position w:val="-1"/>
        </w:rPr>
        <w:t>n</w:t>
      </w:r>
      <w:r>
        <w:rPr>
          <w:rFonts w:eastAsia="Times New Roman"/>
          <w:b/>
          <w:spacing w:val="-7"/>
          <w:position w:val="-1"/>
        </w:rPr>
        <w:t xml:space="preserve"> </w:t>
      </w:r>
      <w:r>
        <w:rPr>
          <w:rFonts w:eastAsia="Times New Roman"/>
          <w:b/>
          <w:spacing w:val="-5"/>
          <w:position w:val="-1"/>
        </w:rPr>
        <w:t>m</w:t>
      </w:r>
      <w:r>
        <w:rPr>
          <w:rFonts w:eastAsia="Times New Roman"/>
          <w:b/>
          <w:spacing w:val="1"/>
          <w:position w:val="-1"/>
        </w:rPr>
        <w:t>o</w:t>
      </w:r>
      <w:r>
        <w:rPr>
          <w:rFonts w:eastAsia="Times New Roman"/>
          <w:b/>
          <w:position w:val="-1"/>
        </w:rPr>
        <w:t>d</w:t>
      </w:r>
      <w:r>
        <w:rPr>
          <w:rFonts w:eastAsia="Times New Roman"/>
          <w:b/>
          <w:spacing w:val="2"/>
          <w:position w:val="-1"/>
        </w:rPr>
        <w:t>el</w:t>
      </w:r>
      <w:r>
        <w:rPr>
          <w:rFonts w:eastAsia="Times New Roman"/>
          <w:position w:val="-1"/>
        </w:rPr>
        <w:t>;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co</w:t>
      </w:r>
      <w:r>
        <w:rPr>
          <w:rFonts w:eastAsia="Times New Roman"/>
          <w:position w:val="-1"/>
        </w:rPr>
        <w:t>llected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ata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bo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c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spacing w:val="1"/>
          <w:position w:val="-1"/>
        </w:rPr>
        <w:t>rr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>st</w:t>
      </w:r>
      <w:r>
        <w:rPr>
          <w:rFonts w:eastAsia="Times New Roman"/>
          <w:spacing w:val="2"/>
          <w:position w:val="-1"/>
        </w:rPr>
        <w:t>a</w:t>
      </w:r>
      <w:r>
        <w:rPr>
          <w:rFonts w:eastAsia="Times New Roman"/>
          <w:position w:val="-1"/>
        </w:rPr>
        <w:t>te,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h</w:t>
      </w:r>
      <w:r>
        <w:rPr>
          <w:rFonts w:eastAsia="Times New Roman"/>
          <w:spacing w:val="3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led</w:t>
      </w:r>
      <w:r>
        <w:rPr>
          <w:rFonts w:eastAsia="Times New Roman"/>
          <w:spacing w:val="-5"/>
          <w:position w:val="-1"/>
        </w:rPr>
        <w:t xml:space="preserve"> 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v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2"/>
          <w:position w:val="-1"/>
        </w:rPr>
        <w:t>s</w:t>
      </w:r>
      <w:r>
        <w:rPr>
          <w:rFonts w:eastAsia="Times New Roman"/>
          <w:position w:val="-1"/>
        </w:rPr>
        <w:t>,</w:t>
      </w:r>
      <w:r>
        <w:rPr>
          <w:rFonts w:eastAsia="Times New Roman"/>
          <w:spacing w:val="-5"/>
          <w:position w:val="-1"/>
        </w:rPr>
        <w:t xml:space="preserve"> 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a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1"/>
          <w:position w:val="-1"/>
        </w:rPr>
        <w:t>m</w:t>
      </w:r>
      <w:r>
        <w:rPr>
          <w:rFonts w:eastAsia="Times New Roman"/>
          <w:spacing w:val="1"/>
          <w:position w:val="-1"/>
        </w:rPr>
        <w:t>u</w:t>
      </w:r>
      <w:r>
        <w:rPr>
          <w:rFonts w:eastAsia="Times New Roman"/>
          <w:position w:val="-1"/>
        </w:rPr>
        <w:t>lati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9"/>
          <w:position w:val="-1"/>
        </w:rPr>
        <w:t xml:space="preserve"> 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1"/>
          <w:position w:val="-1"/>
        </w:rPr>
        <w:t>m</w:t>
      </w:r>
      <w:r>
        <w:rPr>
          <w:rFonts w:eastAsia="Times New Roman"/>
          <w:position w:val="-1"/>
        </w:rPr>
        <w:t>e.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spacing w:val="2"/>
          <w:position w:val="-1"/>
        </w:rPr>
        <w:t>P</w:t>
      </w:r>
      <w:r>
        <w:rPr>
          <w:rFonts w:eastAsia="Times New Roman"/>
          <w:spacing w:val="1"/>
          <w:position w:val="-1"/>
        </w:rPr>
        <w:t>ro</w:t>
      </w:r>
      <w:r>
        <w:rPr>
          <w:rFonts w:eastAsia="Times New Roman"/>
          <w:spacing w:val="-1"/>
          <w:position w:val="-1"/>
        </w:rPr>
        <w:t>g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mm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8"/>
          <w:position w:val="-1"/>
        </w:rPr>
        <w:t xml:space="preserve"> </w:t>
      </w:r>
      <w:r>
        <w:rPr>
          <w:rFonts w:eastAsia="Times New Roman"/>
          <w:spacing w:val="-2"/>
          <w:position w:val="-1"/>
        </w:rPr>
        <w:t>f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r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position w:val="-1"/>
        </w:rPr>
        <w:t>GU</w:t>
      </w:r>
      <w:r>
        <w:rPr>
          <w:rFonts w:eastAsia="Times New Roman"/>
          <w:spacing w:val="1"/>
          <w:position w:val="-1"/>
        </w:rPr>
        <w:t>I</w:t>
      </w:r>
      <w:r>
        <w:rPr>
          <w:rFonts w:eastAsia="Times New Roman"/>
          <w:position w:val="-1"/>
        </w:rPr>
        <w:t xml:space="preserve">, </w:t>
      </w:r>
      <w:proofErr w:type="spellStart"/>
      <w:r>
        <w:rPr>
          <w:rFonts w:eastAsia="Times New Roman"/>
          <w:spacing w:val="1"/>
          <w:position w:val="-1"/>
        </w:rPr>
        <w:t>dr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gg</w:t>
      </w:r>
      <w:r>
        <w:rPr>
          <w:rFonts w:eastAsia="Times New Roman"/>
          <w:spacing w:val="3"/>
          <w:position w:val="-1"/>
        </w:rPr>
        <w:t>a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position w:val="-1"/>
        </w:rPr>
        <w:t>le</w:t>
      </w:r>
      <w:proofErr w:type="spellEnd"/>
      <w:r>
        <w:rPr>
          <w:rFonts w:eastAsia="Times New Roman"/>
          <w:spacing w:val="-7"/>
          <w:position w:val="-1"/>
        </w:rPr>
        <w:t xml:space="preserve"> </w:t>
      </w:r>
      <w:r>
        <w:rPr>
          <w:rFonts w:eastAsia="Times New Roman"/>
          <w:position w:val="-1"/>
        </w:rPr>
        <w:t>it</w:t>
      </w:r>
      <w:r>
        <w:rPr>
          <w:rFonts w:eastAsia="Times New Roman"/>
          <w:spacing w:val="2"/>
          <w:position w:val="-1"/>
        </w:rPr>
        <w:t>e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,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tr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lla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position w:val="-1"/>
        </w:rPr>
        <w:t>le</w:t>
      </w:r>
      <w:r>
        <w:rPr>
          <w:rFonts w:eastAsia="Times New Roman"/>
          <w:spacing w:val="-8"/>
          <w:position w:val="-1"/>
        </w:rPr>
        <w:t xml:space="preserve"> </w:t>
      </w:r>
      <w:r>
        <w:rPr>
          <w:rFonts w:eastAsia="Times New Roman"/>
          <w:position w:val="-1"/>
        </w:rPr>
        <w:t>l</w:t>
      </w:r>
      <w:r>
        <w:rPr>
          <w:rFonts w:eastAsia="Times New Roman"/>
          <w:spacing w:val="2"/>
          <w:position w:val="-1"/>
        </w:rPr>
        <w:t>a</w:t>
      </w:r>
      <w:r>
        <w:rPr>
          <w:rFonts w:eastAsia="Times New Roman"/>
          <w:spacing w:val="-1"/>
          <w:position w:val="-1"/>
        </w:rPr>
        <w:t>un</w:t>
      </w:r>
      <w:r>
        <w:rPr>
          <w:rFonts w:eastAsia="Times New Roman"/>
          <w:spacing w:val="3"/>
          <w:position w:val="-1"/>
        </w:rPr>
        <w:t>c</w:t>
      </w:r>
      <w:r>
        <w:rPr>
          <w:rFonts w:eastAsia="Times New Roman"/>
          <w:spacing w:val="-1"/>
          <w:position w:val="-1"/>
        </w:rPr>
        <w:t>h</w:t>
      </w:r>
      <w:r>
        <w:rPr>
          <w:rFonts w:eastAsia="Times New Roman"/>
          <w:spacing w:val="3"/>
          <w:position w:val="-1"/>
        </w:rPr>
        <w:t>e</w:t>
      </w:r>
      <w:r>
        <w:rPr>
          <w:rFonts w:eastAsia="Times New Roman"/>
          <w:position w:val="-1"/>
        </w:rPr>
        <w:t>r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 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te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c</w:t>
      </w:r>
      <w:r>
        <w:rPr>
          <w:rFonts w:eastAsia="Times New Roman"/>
          <w:position w:val="-1"/>
        </w:rPr>
        <w:t>ti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10"/>
          <w:position w:val="-1"/>
        </w:rPr>
        <w:t xml:space="preserve"> </w:t>
      </w:r>
      <w:r>
        <w:rPr>
          <w:rFonts w:eastAsia="Times New Roman"/>
          <w:spacing w:val="3"/>
          <w:position w:val="-1"/>
        </w:rPr>
        <w:t>a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3"/>
          <w:position w:val="-1"/>
        </w:rPr>
        <w:t>o</w:t>
      </w:r>
      <w:r>
        <w:rPr>
          <w:rFonts w:eastAsia="Times New Roman"/>
          <w:spacing w:val="1"/>
          <w:position w:val="-1"/>
        </w:rPr>
        <w:t>n</w:t>
      </w:r>
      <w:r>
        <w:rPr>
          <w:rFonts w:eastAsia="Times New Roman"/>
          <w:position w:val="-1"/>
        </w:rPr>
        <w:t>g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-1"/>
          <w:position w:val="-1"/>
        </w:rPr>
        <w:t>h</w:t>
      </w:r>
      <w:r>
        <w:rPr>
          <w:rFonts w:eastAsia="Times New Roman"/>
          <w:spacing w:val="3"/>
          <w:position w:val="-1"/>
        </w:rPr>
        <w:t>e</w:t>
      </w:r>
      <w:r>
        <w:rPr>
          <w:rFonts w:eastAsia="Times New Roman"/>
          <w:spacing w:val="1"/>
          <w:position w:val="-1"/>
        </w:rPr>
        <w:t>m</w:t>
      </w:r>
      <w:r>
        <w:rPr>
          <w:rFonts w:eastAsia="Times New Roman"/>
          <w:position w:val="-1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1"/>
        </w:rPr>
        <w:t>Wro</w:t>
      </w:r>
      <w:r>
        <w:rPr>
          <w:rFonts w:eastAsia="Times New Roman"/>
        </w:rPr>
        <w:t>te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b/>
        </w:rPr>
        <w:t>c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-1"/>
        </w:rPr>
        <w:t>d</w:t>
      </w:r>
      <w:r>
        <w:rPr>
          <w:rFonts w:eastAsia="Times New Roman"/>
          <w:b/>
        </w:rPr>
        <w:t>iti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-10"/>
        </w:rPr>
        <w:t xml:space="preserve"> 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ests</w:t>
      </w:r>
      <w:r>
        <w:rPr>
          <w:rFonts w:eastAsia="Times New Roman"/>
          <w:b/>
          <w:spacing w:val="-2"/>
        </w:rPr>
        <w:t xml:space="preserve"> </w:t>
      </w:r>
      <w:r>
        <w:rPr>
          <w:rFonts w:eastAsia="Times New Roman"/>
          <w:spacing w:val="-2"/>
        </w:rPr>
        <w:t>f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 xml:space="preserve"> n</w:t>
      </w:r>
      <w:r>
        <w:rPr>
          <w:rFonts w:eastAsia="Times New Roman"/>
          <w:spacing w:val="1"/>
        </w:rPr>
        <w:t>or</w:t>
      </w:r>
      <w:r>
        <w:rPr>
          <w:rFonts w:eastAsia="Times New Roman"/>
          <w:spacing w:val="-4"/>
        </w:rPr>
        <w:t>m</w:t>
      </w:r>
      <w:r>
        <w:rPr>
          <w:rFonts w:eastAsia="Times New Roman"/>
        </w:rPr>
        <w:t>al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3"/>
        </w:rPr>
        <w:t>a</w:t>
      </w:r>
      <w:r>
        <w:rPr>
          <w:rFonts w:eastAsia="Times New Roman"/>
        </w:rPr>
        <w:t xml:space="preserve">s </w:t>
      </w:r>
      <w:r>
        <w:rPr>
          <w:rFonts w:eastAsia="Times New Roman"/>
          <w:spacing w:val="-2"/>
        </w:rPr>
        <w:t>w</w:t>
      </w:r>
      <w:r>
        <w:rPr>
          <w:rFonts w:eastAsia="Times New Roman"/>
        </w:rPr>
        <w:t>ell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as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d</w:t>
      </w:r>
      <w:r>
        <w:rPr>
          <w:rFonts w:eastAsia="Times New Roman"/>
          <w:spacing w:val="-1"/>
        </w:rPr>
        <w:t>g</w:t>
      </w:r>
      <w:r>
        <w:rPr>
          <w:rFonts w:eastAsia="Times New Roman"/>
        </w:rPr>
        <w:t>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c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es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s</w:t>
      </w:r>
      <w:r>
        <w:rPr>
          <w:rFonts w:eastAsia="Times New Roman"/>
          <w:spacing w:val="2"/>
        </w:rPr>
        <w:t>c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io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to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test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b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v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or</w:t>
      </w:r>
      <w:r>
        <w:rPr>
          <w:rFonts w:eastAsia="Times New Roman"/>
        </w:rPr>
        <w:t>s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ob</w:t>
      </w:r>
      <w:r>
        <w:rPr>
          <w:rFonts w:eastAsia="Times New Roman"/>
        </w:rPr>
        <w:t>jects.</w:t>
      </w:r>
    </w:p>
    <w:p w:rsidR="00F4779A" w:rsidRDefault="00F4779A">
      <w:pPr>
        <w:spacing w:before="15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  <w:spacing w:val="1"/>
        </w:rPr>
        <w:t>M</w:t>
      </w:r>
      <w:r>
        <w:rPr>
          <w:rFonts w:eastAsia="Times New Roman"/>
          <w:b/>
        </w:rPr>
        <w:t>y</w:t>
      </w:r>
      <w:r>
        <w:rPr>
          <w:rFonts w:eastAsia="Times New Roman"/>
          <w:b/>
          <w:spacing w:val="-2"/>
        </w:rPr>
        <w:t xml:space="preserve"> 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-1"/>
        </w:rPr>
        <w:t>h</w:t>
      </w:r>
      <w:r>
        <w:rPr>
          <w:rFonts w:eastAsia="Times New Roman"/>
          <w:b/>
        </w:rPr>
        <w:t>ell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b/>
          <w:spacing w:val="-1"/>
        </w:rPr>
        <w:t>I</w:t>
      </w:r>
      <w:r>
        <w:rPr>
          <w:rFonts w:eastAsia="Times New Roman"/>
          <w:b/>
        </w:rPr>
        <w:t>nt</w:t>
      </w:r>
      <w:r>
        <w:rPr>
          <w:rFonts w:eastAsia="Times New Roman"/>
          <w:b/>
          <w:spacing w:val="1"/>
        </w:rPr>
        <w:t>e</w:t>
      </w:r>
      <w:r>
        <w:rPr>
          <w:rFonts w:eastAsia="Times New Roman"/>
          <w:b/>
        </w:rPr>
        <w:t>rpr</w:t>
      </w:r>
      <w:r>
        <w:rPr>
          <w:rFonts w:eastAsia="Times New Roman"/>
          <w:b/>
          <w:spacing w:val="1"/>
        </w:rPr>
        <w:t>et</w:t>
      </w:r>
      <w:r>
        <w:rPr>
          <w:rFonts w:eastAsia="Times New Roman"/>
          <w:b/>
        </w:rPr>
        <w:t xml:space="preserve">er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spacing w:val="9"/>
        </w:rPr>
        <w:t xml:space="preserve"> </w:t>
      </w:r>
      <w:r>
        <w:rPr>
          <w:rFonts w:eastAsia="Times New Roman"/>
          <w:b/>
          <w:i/>
          <w:spacing w:val="1"/>
        </w:rPr>
        <w:t>Ja</w:t>
      </w:r>
      <w:r>
        <w:rPr>
          <w:rFonts w:eastAsia="Times New Roman"/>
          <w:b/>
          <w:i/>
        </w:rPr>
        <w:t>n.</w:t>
      </w:r>
      <w:r>
        <w:rPr>
          <w:rFonts w:eastAsia="Times New Roman"/>
          <w:b/>
          <w:i/>
          <w:spacing w:val="1"/>
        </w:rPr>
        <w:t>2</w:t>
      </w:r>
      <w:r>
        <w:rPr>
          <w:rFonts w:eastAsia="Times New Roman"/>
          <w:b/>
          <w:i/>
          <w:spacing w:val="-1"/>
        </w:rPr>
        <w:t>0</w:t>
      </w:r>
      <w:r>
        <w:rPr>
          <w:rFonts w:eastAsia="Times New Roman"/>
          <w:b/>
          <w:i/>
          <w:spacing w:val="1"/>
        </w:rPr>
        <w:t>1</w:t>
      </w:r>
      <w:r>
        <w:rPr>
          <w:rFonts w:eastAsia="Times New Roman"/>
          <w:b/>
          <w:i/>
        </w:rPr>
        <w:t>4</w:t>
      </w:r>
      <w:r>
        <w:rPr>
          <w:rFonts w:eastAsia="Times New Roman"/>
          <w:b/>
          <w:i/>
          <w:spacing w:val="-8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J</w:t>
      </w:r>
      <w:r>
        <w:rPr>
          <w:rFonts w:eastAsia="Times New Roman"/>
          <w:b/>
          <w:i/>
        </w:rPr>
        <w:t>u</w:t>
      </w:r>
      <w:r>
        <w:rPr>
          <w:rFonts w:eastAsia="Times New Roman"/>
          <w:b/>
          <w:i/>
          <w:spacing w:val="-1"/>
        </w:rPr>
        <w:t>n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</w:t>
      </w:r>
      <w:r>
        <w:rPr>
          <w:rFonts w:eastAsia="Times New Roman"/>
          <w:b/>
          <w:i/>
          <w:spacing w:val="-1"/>
        </w:rPr>
        <w:t>0</w:t>
      </w:r>
      <w:r>
        <w:rPr>
          <w:rFonts w:eastAsia="Times New Roman"/>
          <w:b/>
          <w:i/>
          <w:spacing w:val="1"/>
        </w:rPr>
        <w:t>1</w:t>
      </w:r>
      <w:r>
        <w:rPr>
          <w:rFonts w:eastAsia="Times New Roman"/>
          <w:b/>
          <w:i/>
        </w:rPr>
        <w:t>4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</w:rPr>
        <w:t>Desi</w:t>
      </w:r>
      <w:r>
        <w:rPr>
          <w:rFonts w:eastAsia="Times New Roman"/>
          <w:spacing w:val="1"/>
        </w:rPr>
        <w:t>g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ed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p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ted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an 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c</w:t>
      </w:r>
      <w:r>
        <w:rPr>
          <w:rFonts w:eastAsia="Times New Roman"/>
        </w:rPr>
        <w:t>t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v</w:t>
      </w:r>
      <w:r>
        <w:rPr>
          <w:rFonts w:eastAsia="Times New Roman"/>
        </w:rPr>
        <w:t>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c</w:t>
      </w:r>
      <w:r>
        <w:rPr>
          <w:rFonts w:eastAsia="Times New Roman"/>
          <w:spacing w:val="4"/>
        </w:rPr>
        <w:t>o</w:t>
      </w:r>
      <w:r>
        <w:rPr>
          <w:rFonts w:eastAsia="Times New Roman"/>
          <w:spacing w:val="-1"/>
        </w:rPr>
        <w:t>mm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e</w:t>
      </w:r>
      <w:r>
        <w:rPr>
          <w:rFonts w:eastAsia="Times New Roman"/>
          <w:spacing w:val="3"/>
        </w:rPr>
        <w:t xml:space="preserve"> 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1"/>
        </w:rPr>
        <w:t>rpr</w:t>
      </w:r>
      <w:r>
        <w:rPr>
          <w:rFonts w:eastAsia="Times New Roman"/>
        </w:rPr>
        <w:t>eter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5"/>
        </w:rPr>
        <w:t>w</w:t>
      </w:r>
      <w:r>
        <w:rPr>
          <w:rFonts w:eastAsia="Times New Roman"/>
        </w:rPr>
        <w:t>i</w:t>
      </w:r>
      <w:r>
        <w:rPr>
          <w:rFonts w:eastAsia="Times New Roman"/>
          <w:spacing w:val="2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spacing w:val="3"/>
          <w:position w:val="-1"/>
        </w:rPr>
        <w:t>I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1"/>
          <w:position w:val="-1"/>
        </w:rPr>
        <w:t>p</w:t>
      </w:r>
      <w:r>
        <w:rPr>
          <w:rFonts w:eastAsia="Times New Roman"/>
          <w:position w:val="-1"/>
        </w:rPr>
        <w:t>l</w:t>
      </w:r>
      <w:r>
        <w:rPr>
          <w:rFonts w:eastAsia="Times New Roman"/>
          <w:spacing w:val="2"/>
          <w:position w:val="-1"/>
        </w:rPr>
        <w:t>e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3"/>
          <w:position w:val="-1"/>
        </w:rPr>
        <w:t>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tati</w:t>
      </w:r>
      <w:r>
        <w:rPr>
          <w:rFonts w:eastAsia="Times New Roman"/>
          <w:spacing w:val="3"/>
          <w:position w:val="-1"/>
        </w:rPr>
        <w:t>o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14"/>
          <w:position w:val="-1"/>
        </w:rPr>
        <w:t xml:space="preserve"> 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2"/>
          <w:position w:val="-1"/>
        </w:rPr>
        <w:t>l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b/>
          <w:spacing w:val="-1"/>
          <w:position w:val="-1"/>
        </w:rPr>
        <w:t>I</w:t>
      </w:r>
      <w:r>
        <w:rPr>
          <w:rFonts w:eastAsia="Times New Roman"/>
          <w:b/>
          <w:position w:val="-1"/>
        </w:rPr>
        <w:t>/O r</w:t>
      </w:r>
      <w:r>
        <w:rPr>
          <w:rFonts w:eastAsia="Times New Roman"/>
          <w:b/>
          <w:spacing w:val="1"/>
          <w:position w:val="-1"/>
        </w:rPr>
        <w:t>e</w:t>
      </w:r>
      <w:r>
        <w:rPr>
          <w:rFonts w:eastAsia="Times New Roman"/>
          <w:b/>
          <w:position w:val="-1"/>
        </w:rPr>
        <w:t>direc</w:t>
      </w:r>
      <w:r>
        <w:rPr>
          <w:rFonts w:eastAsia="Times New Roman"/>
          <w:b/>
          <w:spacing w:val="1"/>
          <w:position w:val="-1"/>
        </w:rPr>
        <w:t>t</w:t>
      </w:r>
      <w:r>
        <w:rPr>
          <w:rFonts w:eastAsia="Times New Roman"/>
          <w:b/>
          <w:position w:val="-1"/>
        </w:rPr>
        <w:t>i</w:t>
      </w:r>
      <w:r>
        <w:rPr>
          <w:rFonts w:eastAsia="Times New Roman"/>
          <w:b/>
          <w:spacing w:val="1"/>
          <w:position w:val="-1"/>
        </w:rPr>
        <w:t>o</w:t>
      </w:r>
      <w:r>
        <w:rPr>
          <w:rFonts w:eastAsia="Times New Roman"/>
          <w:b/>
          <w:position w:val="-1"/>
        </w:rPr>
        <w:t>n</w:t>
      </w:r>
      <w:r>
        <w:rPr>
          <w:rFonts w:eastAsia="Times New Roman"/>
          <w:b/>
          <w:spacing w:val="-8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il</w:t>
      </w:r>
      <w:r>
        <w:rPr>
          <w:rFonts w:eastAsia="Times New Roman"/>
          <w:spacing w:val="3"/>
          <w:position w:val="-1"/>
        </w:rPr>
        <w:t>t</w:t>
      </w:r>
      <w:r>
        <w:rPr>
          <w:rFonts w:eastAsia="Times New Roman"/>
          <w:spacing w:val="-2"/>
          <w:position w:val="-1"/>
        </w:rPr>
        <w:t>-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7"/>
          <w:position w:val="-1"/>
        </w:rPr>
        <w:t xml:space="preserve"> 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4"/>
          <w:position w:val="-1"/>
        </w:rPr>
        <w:t>o</w:t>
      </w:r>
      <w:r>
        <w:rPr>
          <w:rFonts w:eastAsia="Times New Roman"/>
          <w:spacing w:val="-1"/>
          <w:position w:val="-1"/>
        </w:rPr>
        <w:t>mm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spacing w:val="3"/>
          <w:position w:val="-1"/>
        </w:rPr>
        <w:t>d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.</w:t>
      </w:r>
    </w:p>
    <w:p w:rsidR="00F4779A" w:rsidRDefault="00F4779A">
      <w:pPr>
        <w:spacing w:before="13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</w:rPr>
        <w:t>C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ur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-5"/>
        </w:rPr>
        <w:t xml:space="preserve"> </w:t>
      </w:r>
      <w:r>
        <w:rPr>
          <w:rFonts w:eastAsia="Times New Roman"/>
          <w:b/>
        </w:rPr>
        <w:t>Re</w:t>
      </w:r>
      <w:r>
        <w:rPr>
          <w:rFonts w:eastAsia="Times New Roman"/>
          <w:b/>
          <w:spacing w:val="2"/>
        </w:rPr>
        <w:t>g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1"/>
        </w:rPr>
        <w:t>at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-10"/>
        </w:rPr>
        <w:t xml:space="preserve"> 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nd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b/>
          <w:spacing w:val="4"/>
        </w:rPr>
        <w:t>M</w:t>
      </w:r>
      <w:r>
        <w:rPr>
          <w:rFonts w:eastAsia="Times New Roman"/>
          <w:b/>
          <w:spacing w:val="-1"/>
        </w:rPr>
        <w:t>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ag</w:t>
      </w:r>
      <w:r>
        <w:rPr>
          <w:rFonts w:eastAsia="Times New Roman"/>
          <w:b/>
          <w:spacing w:val="3"/>
        </w:rPr>
        <w:t>e</w:t>
      </w:r>
      <w:r>
        <w:rPr>
          <w:rFonts w:eastAsia="Times New Roman"/>
          <w:b/>
          <w:spacing w:val="-5"/>
        </w:rPr>
        <w:t>m</w:t>
      </w:r>
      <w:r>
        <w:rPr>
          <w:rFonts w:eastAsia="Times New Roman"/>
          <w:b/>
        </w:rPr>
        <w:t>ent</w:t>
      </w:r>
      <w:r>
        <w:rPr>
          <w:rFonts w:eastAsia="Times New Roman"/>
          <w:b/>
          <w:spacing w:val="-10"/>
        </w:rPr>
        <w:t xml:space="preserve"> 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1"/>
        </w:rPr>
        <w:t>y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5"/>
        </w:rPr>
        <w:t>e</w:t>
      </w:r>
      <w:r>
        <w:rPr>
          <w:rFonts w:eastAsia="Times New Roman"/>
          <w:b/>
        </w:rPr>
        <w:t>m</w:t>
      </w:r>
      <w:r>
        <w:rPr>
          <w:rFonts w:eastAsia="Times New Roman"/>
          <w:b/>
        </w:rPr>
        <w:t xml:space="preserve">                                                                                                                      </w:t>
      </w:r>
      <w:r>
        <w:rPr>
          <w:rFonts w:eastAsia="Times New Roman"/>
          <w:b/>
          <w:spacing w:val="36"/>
        </w:rPr>
        <w:t xml:space="preserve"> </w:t>
      </w:r>
      <w:r>
        <w:rPr>
          <w:rFonts w:eastAsia="Times New Roman"/>
          <w:b/>
          <w:i/>
        </w:rPr>
        <w:t>Oct.</w:t>
      </w:r>
      <w:r>
        <w:rPr>
          <w:rFonts w:eastAsia="Times New Roman"/>
          <w:b/>
          <w:i/>
          <w:spacing w:val="1"/>
        </w:rPr>
        <w:t>201</w:t>
      </w:r>
      <w:r>
        <w:rPr>
          <w:rFonts w:eastAsia="Times New Roman"/>
          <w:b/>
          <w:i/>
        </w:rPr>
        <w:t>3</w:t>
      </w:r>
      <w:r>
        <w:rPr>
          <w:rFonts w:eastAsia="Times New Roman"/>
          <w:b/>
          <w:i/>
          <w:spacing w:val="-7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</w:t>
      </w:r>
      <w:r>
        <w:rPr>
          <w:rFonts w:eastAsia="Times New Roman"/>
          <w:b/>
          <w:i/>
        </w:rPr>
        <w:t>De</w:t>
      </w:r>
      <w:r>
        <w:rPr>
          <w:rFonts w:eastAsia="Times New Roman"/>
          <w:b/>
          <w:i/>
          <w:spacing w:val="1"/>
        </w:rPr>
        <w:t>c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-1"/>
        </w:rPr>
        <w:t>2</w:t>
      </w:r>
      <w:r>
        <w:rPr>
          <w:rFonts w:eastAsia="Times New Roman"/>
          <w:b/>
          <w:i/>
          <w:spacing w:val="1"/>
        </w:rPr>
        <w:t>0</w:t>
      </w:r>
      <w:r>
        <w:rPr>
          <w:rFonts w:eastAsia="Times New Roman"/>
          <w:b/>
          <w:i/>
          <w:spacing w:val="2"/>
        </w:rPr>
        <w:t>1</w:t>
      </w:r>
      <w:r>
        <w:rPr>
          <w:rFonts w:eastAsia="Times New Roman"/>
          <w:b/>
          <w:i/>
        </w:rPr>
        <w:t>3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3"/>
        </w:rPr>
        <w:t>I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ted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 xml:space="preserve">a </w:t>
      </w:r>
      <w:r>
        <w:rPr>
          <w:rFonts w:eastAsia="Times New Roman"/>
          <w:spacing w:val="2"/>
        </w:rPr>
        <w:t>s</w:t>
      </w:r>
      <w:r>
        <w:rPr>
          <w:rFonts w:eastAsia="Times New Roman"/>
          <w:spacing w:val="-1"/>
        </w:rPr>
        <w:t>ys</w:t>
      </w:r>
      <w:r>
        <w:rPr>
          <w:rFonts w:eastAsia="Times New Roman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</w:rPr>
        <w:t>m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</w:rPr>
        <w:t xml:space="preserve">n </w:t>
      </w:r>
      <w:r>
        <w:rPr>
          <w:rFonts w:eastAsia="Times New Roman"/>
          <w:b/>
          <w:spacing w:val="1"/>
        </w:rPr>
        <w:t>OO</w:t>
      </w:r>
      <w:r>
        <w:rPr>
          <w:rFonts w:eastAsia="Times New Roman"/>
          <w:b/>
        </w:rPr>
        <w:t>P</w:t>
      </w:r>
      <w:r>
        <w:rPr>
          <w:rFonts w:eastAsia="Times New Roman"/>
          <w:b/>
          <w:spacing w:val="-3"/>
        </w:rPr>
        <w:t xml:space="preserve"> 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atte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n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to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f</w:t>
      </w:r>
      <w:r>
        <w:rPr>
          <w:rFonts w:eastAsia="Times New Roman"/>
          <w:spacing w:val="-2"/>
        </w:rPr>
        <w:t>f</w:t>
      </w:r>
      <w:r>
        <w:rPr>
          <w:rFonts w:eastAsia="Times New Roman"/>
        </w:rPr>
        <w:t>ici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</w:t>
      </w:r>
      <w:r>
        <w:rPr>
          <w:rFonts w:eastAsia="Times New Roman"/>
          <w:spacing w:val="2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1"/>
        </w:rPr>
        <w:t>g</w:t>
      </w:r>
      <w:r>
        <w:rPr>
          <w:rFonts w:eastAsia="Times New Roman"/>
        </w:rPr>
        <w:t>e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  <w:spacing w:val="-2"/>
        </w:rPr>
        <w:t>f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3"/>
        </w:rPr>
        <w:t>r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ati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c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es,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2"/>
        </w:rPr>
        <w:t>s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3"/>
        </w:rPr>
        <w:t>d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ts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tea</w:t>
      </w:r>
      <w:r>
        <w:rPr>
          <w:rFonts w:eastAsia="Times New Roman"/>
          <w:spacing w:val="1"/>
        </w:rPr>
        <w:t>c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position w:val="-1"/>
        </w:rPr>
        <w:t>Desi</w:t>
      </w:r>
      <w:r>
        <w:rPr>
          <w:rFonts w:eastAsia="Times New Roman"/>
          <w:spacing w:val="1"/>
          <w:position w:val="-1"/>
        </w:rPr>
        <w:t>g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-1"/>
          <w:position w:val="-1"/>
        </w:rPr>
        <w:t>h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 xml:space="preserve"> </w:t>
      </w:r>
      <w:r>
        <w:rPr>
          <w:rFonts w:eastAsia="Times New Roman"/>
          <w:spacing w:val="-2"/>
          <w:position w:val="-1"/>
        </w:rPr>
        <w:t>f</w:t>
      </w:r>
      <w:r>
        <w:rPr>
          <w:rFonts w:eastAsia="Times New Roman"/>
          <w:spacing w:val="1"/>
          <w:position w:val="-1"/>
        </w:rPr>
        <w:t>ro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2"/>
          <w:position w:val="-1"/>
        </w:rPr>
        <w:t>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-2"/>
          <w:position w:val="-1"/>
        </w:rPr>
        <w:t>w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2"/>
          <w:position w:val="-1"/>
        </w:rPr>
        <w:t>t</w:t>
      </w:r>
      <w:r>
        <w:rPr>
          <w:rFonts w:eastAsia="Times New Roman"/>
          <w:position w:val="-1"/>
        </w:rPr>
        <w:t>h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b/>
          <w:spacing w:val="1"/>
          <w:position w:val="-1"/>
        </w:rPr>
        <w:t>M</w:t>
      </w:r>
      <w:r>
        <w:rPr>
          <w:rFonts w:eastAsia="Times New Roman"/>
          <w:b/>
          <w:position w:val="-1"/>
        </w:rPr>
        <w:t>FC</w:t>
      </w:r>
      <w:r>
        <w:rPr>
          <w:rFonts w:eastAsia="Times New Roman"/>
          <w:b/>
          <w:spacing w:val="-4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ilt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position w:val="-1"/>
        </w:rPr>
        <w:t>it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b/>
          <w:spacing w:val="1"/>
          <w:position w:val="-1"/>
        </w:rPr>
        <w:t>Off</w:t>
      </w:r>
      <w:r>
        <w:rPr>
          <w:rFonts w:eastAsia="Times New Roman"/>
          <w:b/>
          <w:position w:val="-1"/>
        </w:rPr>
        <w:t>ic</w:t>
      </w:r>
      <w:r>
        <w:rPr>
          <w:rFonts w:eastAsia="Times New Roman"/>
          <w:b/>
          <w:spacing w:val="1"/>
          <w:position w:val="-1"/>
        </w:rPr>
        <w:t>e-</w:t>
      </w:r>
      <w:r>
        <w:rPr>
          <w:rFonts w:eastAsia="Times New Roman"/>
          <w:b/>
          <w:spacing w:val="-1"/>
          <w:position w:val="-1"/>
        </w:rPr>
        <w:t>s</w:t>
      </w:r>
      <w:r>
        <w:rPr>
          <w:rFonts w:eastAsia="Times New Roman"/>
          <w:b/>
          <w:spacing w:val="1"/>
          <w:position w:val="-1"/>
        </w:rPr>
        <w:t>ty</w:t>
      </w:r>
      <w:r>
        <w:rPr>
          <w:rFonts w:eastAsia="Times New Roman"/>
          <w:b/>
          <w:position w:val="-1"/>
        </w:rPr>
        <w:t>le</w:t>
      </w:r>
      <w:r>
        <w:rPr>
          <w:rFonts w:eastAsia="Times New Roman"/>
          <w:b/>
          <w:spacing w:val="-10"/>
          <w:position w:val="-1"/>
        </w:rPr>
        <w:t xml:space="preserve"> </w:t>
      </w:r>
      <w:r>
        <w:rPr>
          <w:rFonts w:eastAsia="Times New Roman"/>
          <w:b/>
          <w:position w:val="-1"/>
        </w:rPr>
        <w:t>UI</w:t>
      </w:r>
      <w:r>
        <w:rPr>
          <w:rFonts w:eastAsia="Times New Roman"/>
          <w:position w:val="-1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position w:val="-1"/>
        </w:rPr>
        <w:t>M</w:t>
      </w:r>
      <w:r>
        <w:rPr>
          <w:rFonts w:eastAsia="Times New Roman"/>
          <w:spacing w:val="1"/>
          <w:position w:val="-1"/>
        </w:rPr>
        <w:t>a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ta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7"/>
          <w:position w:val="-1"/>
        </w:rPr>
        <w:t xml:space="preserve"> </w:t>
      </w:r>
      <w:r>
        <w:rPr>
          <w:rFonts w:eastAsia="Times New Roman"/>
          <w:position w:val="-1"/>
        </w:rPr>
        <w:t xml:space="preserve">a 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1"/>
          <w:position w:val="-1"/>
        </w:rPr>
        <w:t>p</w:t>
      </w:r>
      <w:r>
        <w:rPr>
          <w:rFonts w:eastAsia="Times New Roman"/>
          <w:position w:val="-1"/>
        </w:rPr>
        <w:t>le</w:t>
      </w:r>
      <w:r>
        <w:rPr>
          <w:rFonts w:eastAsia="Times New Roman"/>
          <w:spacing w:val="-5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ata</w:t>
      </w:r>
      <w:r>
        <w:rPr>
          <w:rFonts w:eastAsia="Times New Roman"/>
          <w:spacing w:val="2"/>
          <w:position w:val="-1"/>
        </w:rPr>
        <w:t>b</w:t>
      </w:r>
      <w:r>
        <w:rPr>
          <w:rFonts w:eastAsia="Times New Roman"/>
          <w:position w:val="-1"/>
        </w:rPr>
        <w:t>ase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position w:val="-1"/>
        </w:rPr>
        <w:t>as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c</w:t>
      </w:r>
      <w:r>
        <w:rPr>
          <w:rFonts w:eastAsia="Times New Roman"/>
          <w:spacing w:val="-1"/>
          <w:position w:val="-1"/>
        </w:rPr>
        <w:t>k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>to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pro</w:t>
      </w:r>
      <w:r>
        <w:rPr>
          <w:rFonts w:eastAsia="Times New Roman"/>
          <w:spacing w:val="-1"/>
          <w:position w:val="-1"/>
        </w:rPr>
        <w:t>v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 xml:space="preserve">e </w:t>
      </w:r>
      <w:r>
        <w:rPr>
          <w:rFonts w:eastAsia="Times New Roman"/>
          <w:b/>
          <w:position w:val="-1"/>
        </w:rPr>
        <w:t>CRUD</w:t>
      </w:r>
      <w:r>
        <w:rPr>
          <w:rFonts w:eastAsia="Times New Roman"/>
          <w:b/>
          <w:spacing w:val="-5"/>
          <w:position w:val="-1"/>
        </w:rPr>
        <w:t xml:space="preserve"> </w:t>
      </w:r>
      <w:r>
        <w:rPr>
          <w:rFonts w:eastAsia="Times New Roman"/>
          <w:b/>
          <w:spacing w:val="1"/>
          <w:position w:val="-1"/>
        </w:rPr>
        <w:t>o</w:t>
      </w:r>
      <w:r>
        <w:rPr>
          <w:rFonts w:eastAsia="Times New Roman"/>
          <w:b/>
          <w:position w:val="-1"/>
        </w:rPr>
        <w:t>per</w:t>
      </w:r>
      <w:r>
        <w:rPr>
          <w:rFonts w:eastAsia="Times New Roman"/>
          <w:b/>
          <w:spacing w:val="1"/>
          <w:position w:val="-1"/>
        </w:rPr>
        <w:t>at</w:t>
      </w:r>
      <w:r>
        <w:rPr>
          <w:rFonts w:eastAsia="Times New Roman"/>
          <w:b/>
          <w:position w:val="-1"/>
        </w:rPr>
        <w:t>i</w:t>
      </w:r>
      <w:r>
        <w:rPr>
          <w:rFonts w:eastAsia="Times New Roman"/>
          <w:b/>
          <w:spacing w:val="1"/>
          <w:position w:val="-1"/>
        </w:rPr>
        <w:t>o</w:t>
      </w:r>
      <w:r>
        <w:rPr>
          <w:rFonts w:eastAsia="Times New Roman"/>
          <w:b/>
          <w:position w:val="-1"/>
        </w:rPr>
        <w:t>ns</w:t>
      </w:r>
      <w:r>
        <w:rPr>
          <w:rFonts w:eastAsia="Times New Roman"/>
          <w:b/>
          <w:spacing w:val="-8"/>
          <w:position w:val="-1"/>
        </w:rPr>
        <w:t xml:space="preserve"> </w:t>
      </w:r>
      <w:r>
        <w:rPr>
          <w:rFonts w:eastAsia="Times New Roman"/>
          <w:spacing w:val="-2"/>
          <w:position w:val="-1"/>
        </w:rPr>
        <w:t>f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r</w:t>
      </w:r>
      <w:r>
        <w:rPr>
          <w:rFonts w:eastAsia="Times New Roman"/>
          <w:spacing w:val="-1"/>
          <w:position w:val="-1"/>
        </w:rPr>
        <w:t xml:space="preserve"> us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s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position w:val="-1"/>
        </w:rPr>
        <w:t xml:space="preserve">as </w:t>
      </w:r>
      <w:r>
        <w:rPr>
          <w:rFonts w:eastAsia="Times New Roman"/>
          <w:spacing w:val="-2"/>
          <w:position w:val="-1"/>
        </w:rPr>
        <w:t>w</w:t>
      </w:r>
      <w:r>
        <w:rPr>
          <w:rFonts w:eastAsia="Times New Roman"/>
          <w:spacing w:val="3"/>
          <w:position w:val="-1"/>
        </w:rPr>
        <w:t>e</w:t>
      </w:r>
      <w:r>
        <w:rPr>
          <w:rFonts w:eastAsia="Times New Roman"/>
          <w:position w:val="-1"/>
        </w:rPr>
        <w:t>ll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3"/>
          <w:position w:val="-1"/>
        </w:rPr>
        <w:t>a</w:t>
      </w:r>
      <w:r>
        <w:rPr>
          <w:rFonts w:eastAsia="Times New Roman"/>
          <w:position w:val="-1"/>
        </w:rPr>
        <w:t>s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p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3"/>
          <w:position w:val="-1"/>
        </w:rPr>
        <w:t>r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1"/>
          <w:position w:val="-1"/>
        </w:rPr>
        <w:t>s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10"/>
          <w:position w:val="-1"/>
        </w:rPr>
        <w:t xml:space="preserve"> 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tr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l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spacing w:val="-2"/>
          <w:position w:val="-1"/>
        </w:rPr>
        <w:t>f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r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7"/>
          <w:position w:val="-1"/>
        </w:rPr>
        <w:t>d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1"/>
          <w:position w:val="-1"/>
        </w:rPr>
        <w:t>n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trat</w:t>
      </w:r>
      <w:r>
        <w:rPr>
          <w:rFonts w:eastAsia="Times New Roman"/>
          <w:spacing w:val="1"/>
          <w:position w:val="-1"/>
        </w:rPr>
        <w:t>or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M</w:t>
      </w:r>
      <w:r>
        <w:rPr>
          <w:rFonts w:eastAsia="Times New Roman"/>
          <w:position w:val="-1"/>
        </w:rPr>
        <w:t>ai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ta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spacing w:val="-2"/>
          <w:position w:val="-1"/>
        </w:rPr>
        <w:t>f</w:t>
      </w:r>
      <w:r>
        <w:rPr>
          <w:rFonts w:eastAsia="Times New Roman"/>
          <w:spacing w:val="4"/>
          <w:position w:val="-1"/>
        </w:rPr>
        <w:t>t</w:t>
      </w:r>
      <w:r>
        <w:rPr>
          <w:rFonts w:eastAsia="Times New Roman"/>
          <w:spacing w:val="-2"/>
          <w:position w:val="-1"/>
        </w:rPr>
        <w:t>w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1"/>
          <w:position w:val="-1"/>
        </w:rPr>
        <w:t>v</w:t>
      </w:r>
      <w:r>
        <w:rPr>
          <w:rFonts w:eastAsia="Times New Roman"/>
          <w:position w:val="-1"/>
        </w:rPr>
        <w:t>el</w:t>
      </w:r>
      <w:r>
        <w:rPr>
          <w:rFonts w:eastAsia="Times New Roman"/>
          <w:spacing w:val="1"/>
          <w:position w:val="-1"/>
        </w:rPr>
        <w:t>op</w:t>
      </w:r>
      <w:r>
        <w:rPr>
          <w:rFonts w:eastAsia="Times New Roman"/>
          <w:spacing w:val="-1"/>
          <w:position w:val="-1"/>
        </w:rPr>
        <w:t>m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n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-10"/>
          <w:position w:val="-1"/>
        </w:rPr>
        <w:t xml:space="preserve"> </w:t>
      </w:r>
      <w:r>
        <w:rPr>
          <w:rFonts w:eastAsia="Times New Roman"/>
          <w:position w:val="-1"/>
        </w:rPr>
        <w:t>l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2"/>
          <w:position w:val="-1"/>
        </w:rPr>
        <w:t>f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3"/>
          <w:position w:val="-1"/>
        </w:rPr>
        <w:t>c</w:t>
      </w:r>
      <w:r>
        <w:rPr>
          <w:rFonts w:eastAsia="Times New Roman"/>
          <w:spacing w:val="-4"/>
          <w:position w:val="-1"/>
        </w:rPr>
        <w:t>y</w:t>
      </w:r>
      <w:r>
        <w:rPr>
          <w:rFonts w:eastAsia="Times New Roman"/>
          <w:position w:val="-1"/>
        </w:rPr>
        <w:t xml:space="preserve">cle 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b/>
          <w:position w:val="-1"/>
        </w:rPr>
        <w:t>ite</w:t>
      </w:r>
      <w:r>
        <w:rPr>
          <w:rFonts w:eastAsia="Times New Roman"/>
          <w:b/>
          <w:spacing w:val="1"/>
          <w:position w:val="-1"/>
        </w:rPr>
        <w:t>rat</w:t>
      </w:r>
      <w:r>
        <w:rPr>
          <w:rFonts w:eastAsia="Times New Roman"/>
          <w:b/>
          <w:position w:val="-1"/>
        </w:rPr>
        <w:t>i</w:t>
      </w:r>
      <w:r>
        <w:rPr>
          <w:rFonts w:eastAsia="Times New Roman"/>
          <w:b/>
          <w:spacing w:val="1"/>
          <w:position w:val="-1"/>
        </w:rPr>
        <w:t>v</w:t>
      </w:r>
      <w:r>
        <w:rPr>
          <w:rFonts w:eastAsia="Times New Roman"/>
          <w:b/>
          <w:position w:val="-1"/>
        </w:rPr>
        <w:t>e</w:t>
      </w:r>
      <w:r>
        <w:rPr>
          <w:rFonts w:eastAsia="Times New Roman"/>
          <w:b/>
          <w:spacing w:val="-6"/>
          <w:position w:val="-1"/>
        </w:rPr>
        <w:t xml:space="preserve"> </w:t>
      </w:r>
      <w:r>
        <w:rPr>
          <w:rFonts w:eastAsia="Times New Roman"/>
          <w:b/>
          <w:position w:val="-1"/>
        </w:rPr>
        <w:t>de</w:t>
      </w:r>
      <w:r>
        <w:rPr>
          <w:rFonts w:eastAsia="Times New Roman"/>
          <w:b/>
          <w:spacing w:val="1"/>
          <w:position w:val="-1"/>
        </w:rPr>
        <w:t>v</w:t>
      </w:r>
      <w:r>
        <w:rPr>
          <w:rFonts w:eastAsia="Times New Roman"/>
          <w:b/>
          <w:position w:val="-1"/>
        </w:rPr>
        <w:t>el</w:t>
      </w:r>
      <w:r>
        <w:rPr>
          <w:rFonts w:eastAsia="Times New Roman"/>
          <w:b/>
          <w:spacing w:val="1"/>
          <w:position w:val="-1"/>
        </w:rPr>
        <w:t>o</w:t>
      </w:r>
      <w:r>
        <w:rPr>
          <w:rFonts w:eastAsia="Times New Roman"/>
          <w:b/>
          <w:spacing w:val="2"/>
          <w:position w:val="-1"/>
        </w:rPr>
        <w:t>p</w:t>
      </w:r>
      <w:r>
        <w:rPr>
          <w:rFonts w:eastAsia="Times New Roman"/>
          <w:b/>
          <w:spacing w:val="-5"/>
          <w:position w:val="-1"/>
        </w:rPr>
        <w:t>m</w:t>
      </w:r>
      <w:r>
        <w:rPr>
          <w:rFonts w:eastAsia="Times New Roman"/>
          <w:b/>
          <w:spacing w:val="3"/>
          <w:position w:val="-1"/>
        </w:rPr>
        <w:t>e</w:t>
      </w:r>
      <w:r>
        <w:rPr>
          <w:rFonts w:eastAsia="Times New Roman"/>
          <w:b/>
          <w:position w:val="-1"/>
        </w:rPr>
        <w:t>nt</w:t>
      </w:r>
      <w:r>
        <w:rPr>
          <w:rFonts w:eastAsia="Times New Roman"/>
          <w:b/>
          <w:spacing w:val="-8"/>
          <w:position w:val="-1"/>
        </w:rPr>
        <w:t xml:space="preserve"> </w:t>
      </w:r>
      <w:r>
        <w:rPr>
          <w:rFonts w:eastAsia="Times New Roman"/>
          <w:b/>
          <w:spacing w:val="-5"/>
          <w:position w:val="-1"/>
        </w:rPr>
        <w:t>m</w:t>
      </w:r>
      <w:r>
        <w:rPr>
          <w:rFonts w:eastAsia="Times New Roman"/>
          <w:b/>
          <w:spacing w:val="3"/>
          <w:position w:val="-1"/>
        </w:rPr>
        <w:t>o</w:t>
      </w:r>
      <w:r>
        <w:rPr>
          <w:rFonts w:eastAsia="Times New Roman"/>
          <w:b/>
          <w:position w:val="-1"/>
        </w:rPr>
        <w:t>de</w:t>
      </w:r>
      <w:r>
        <w:rPr>
          <w:rFonts w:eastAsia="Times New Roman"/>
          <w:b/>
          <w:spacing w:val="3"/>
          <w:position w:val="-1"/>
        </w:rPr>
        <w:t>l</w:t>
      </w:r>
      <w:r>
        <w:rPr>
          <w:rFonts w:eastAsia="Times New Roman"/>
          <w:position w:val="-1"/>
        </w:rPr>
        <w:t>.</w:t>
      </w:r>
    </w:p>
    <w:p w:rsidR="00F4779A" w:rsidRDefault="00F4779A">
      <w:pPr>
        <w:spacing w:before="13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  <w:spacing w:val="1"/>
        </w:rPr>
        <w:t>Mag</w:t>
      </w:r>
      <w:r>
        <w:rPr>
          <w:rFonts w:eastAsia="Times New Roman"/>
          <w:b/>
        </w:rPr>
        <w:t>ic</w:t>
      </w:r>
      <w:r>
        <w:rPr>
          <w:rFonts w:eastAsia="Times New Roman"/>
          <w:b/>
          <w:spacing w:val="-5"/>
        </w:rPr>
        <w:t xml:space="preserve"> </w:t>
      </w:r>
      <w:r>
        <w:rPr>
          <w:rFonts w:eastAsia="Times New Roman"/>
          <w:b/>
          <w:spacing w:val="-1"/>
        </w:rPr>
        <w:t>To</w:t>
      </w:r>
      <w:r>
        <w:rPr>
          <w:rFonts w:eastAsia="Times New Roman"/>
          <w:b/>
          <w:spacing w:val="2"/>
        </w:rPr>
        <w:t>w</w:t>
      </w:r>
      <w:r>
        <w:rPr>
          <w:rFonts w:eastAsia="Times New Roman"/>
          <w:b/>
        </w:rPr>
        <w:t>er</w:t>
      </w:r>
      <w:r>
        <w:rPr>
          <w:rFonts w:eastAsia="Times New Roman"/>
          <w:b/>
          <w:spacing w:val="-5"/>
        </w:rPr>
        <w:t xml:space="preserve"> </w:t>
      </w:r>
      <w:r>
        <w:rPr>
          <w:rFonts w:eastAsia="Times New Roman"/>
          <w:b/>
        </w:rPr>
        <w:t>P</w:t>
      </w:r>
      <w:r>
        <w:rPr>
          <w:rFonts w:eastAsia="Times New Roman"/>
          <w:b/>
          <w:spacing w:val="1"/>
        </w:rPr>
        <w:t>yt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-6"/>
        </w:rPr>
        <w:t xml:space="preserve"> </w:t>
      </w:r>
      <w:r>
        <w:rPr>
          <w:rFonts w:eastAsia="Times New Roman"/>
          <w:b/>
          <w:spacing w:val="-1"/>
        </w:rPr>
        <w:t>G</w:t>
      </w: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-5"/>
        </w:rPr>
        <w:t>m</w:t>
      </w:r>
      <w:r>
        <w:rPr>
          <w:rFonts w:eastAsia="Times New Roman"/>
          <w:b/>
        </w:rPr>
        <w:t xml:space="preserve">e                                                                                                                                                      </w:t>
      </w:r>
      <w:r>
        <w:rPr>
          <w:rFonts w:eastAsia="Times New Roman"/>
          <w:b/>
          <w:spacing w:val="3"/>
        </w:rPr>
        <w:t xml:space="preserve"> </w:t>
      </w:r>
      <w:r>
        <w:rPr>
          <w:rFonts w:eastAsia="Times New Roman"/>
          <w:b/>
          <w:i/>
        </w:rPr>
        <w:t>Oct.</w:t>
      </w:r>
      <w:r>
        <w:rPr>
          <w:rFonts w:eastAsia="Times New Roman"/>
          <w:b/>
          <w:i/>
          <w:spacing w:val="1"/>
        </w:rPr>
        <w:t>20</w:t>
      </w:r>
      <w:r>
        <w:rPr>
          <w:rFonts w:eastAsia="Times New Roman"/>
          <w:b/>
          <w:i/>
          <w:spacing w:val="2"/>
        </w:rPr>
        <w:t>1</w:t>
      </w:r>
      <w:r>
        <w:rPr>
          <w:rFonts w:eastAsia="Times New Roman"/>
          <w:b/>
          <w:i/>
        </w:rPr>
        <w:t>1</w:t>
      </w:r>
      <w:r>
        <w:rPr>
          <w:rFonts w:eastAsia="Times New Roman"/>
          <w:b/>
          <w:i/>
          <w:spacing w:val="-8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</w:t>
      </w:r>
      <w:r>
        <w:rPr>
          <w:rFonts w:eastAsia="Times New Roman"/>
          <w:b/>
          <w:i/>
        </w:rPr>
        <w:t>De</w:t>
      </w:r>
      <w:r>
        <w:rPr>
          <w:rFonts w:eastAsia="Times New Roman"/>
          <w:b/>
          <w:i/>
          <w:spacing w:val="1"/>
        </w:rPr>
        <w:t>c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-1"/>
        </w:rPr>
        <w:t>2</w:t>
      </w:r>
      <w:r>
        <w:rPr>
          <w:rFonts w:eastAsia="Times New Roman"/>
          <w:b/>
          <w:i/>
          <w:spacing w:val="1"/>
        </w:rPr>
        <w:t>0</w:t>
      </w:r>
      <w:r>
        <w:rPr>
          <w:rFonts w:eastAsia="Times New Roman"/>
          <w:b/>
          <w:i/>
          <w:spacing w:val="2"/>
        </w:rPr>
        <w:t>1</w:t>
      </w:r>
      <w:r>
        <w:rPr>
          <w:rFonts w:eastAsia="Times New Roman"/>
          <w:b/>
          <w:i/>
        </w:rPr>
        <w:t>1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</w:t>
      </w:r>
      <w:r>
        <w:rPr>
          <w:rFonts w:eastAsia="Times New Roman"/>
          <w:spacing w:val="17"/>
        </w:rPr>
        <w:t xml:space="preserve"> </w:t>
      </w:r>
      <w:r>
        <w:rPr>
          <w:rFonts w:eastAsia="Times New Roman"/>
        </w:rPr>
        <w:t>Desig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ed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 xml:space="preserve">d 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p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ted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</w:rPr>
        <w:t>c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ns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le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1"/>
        </w:rPr>
        <w:t>g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2"/>
        </w:rPr>
        <w:t>w</w:t>
      </w:r>
      <w:r>
        <w:rPr>
          <w:rFonts w:eastAsia="Times New Roman"/>
        </w:rPr>
        <w:t>i</w:t>
      </w:r>
      <w:r>
        <w:rPr>
          <w:rFonts w:eastAsia="Times New Roman"/>
          <w:spacing w:val="2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4"/>
        </w:rPr>
        <w:t>P</w:t>
      </w:r>
      <w:r>
        <w:rPr>
          <w:rFonts w:eastAsia="Times New Roman"/>
          <w:spacing w:val="-4"/>
        </w:rPr>
        <w:t>y</w:t>
      </w:r>
      <w:r>
        <w:rPr>
          <w:rFonts w:eastAsia="Times New Roman"/>
          <w:spacing w:val="2"/>
        </w:rPr>
        <w:t>t</w:t>
      </w:r>
      <w:r>
        <w:rPr>
          <w:rFonts w:eastAsia="Times New Roman"/>
          <w:spacing w:val="-1"/>
        </w:rPr>
        <w:t>h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,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cl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1"/>
        </w:rPr>
        <w:t>d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GUI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d</w:t>
      </w:r>
      <w:r>
        <w:rPr>
          <w:rFonts w:eastAsia="Times New Roman"/>
        </w:rPr>
        <w:t>es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gn</w:t>
      </w:r>
      <w:r>
        <w:rPr>
          <w:rFonts w:eastAsia="Times New Roman"/>
        </w:rPr>
        <w:t>,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2"/>
        </w:rPr>
        <w:t>s</w:t>
      </w:r>
      <w:r>
        <w:rPr>
          <w:rFonts w:eastAsia="Times New Roman"/>
        </w:rPr>
        <w:t>t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3"/>
        </w:rPr>
        <w:t>r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1"/>
        </w:rPr>
        <w:t>d</w:t>
      </w:r>
      <w:r>
        <w:rPr>
          <w:rFonts w:eastAsia="Times New Roman"/>
        </w:rPr>
        <w:t>el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etti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bu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s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l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-1"/>
        </w:rPr>
        <w:t>g</w:t>
      </w:r>
      <w:r>
        <w:rPr>
          <w:rFonts w:eastAsia="Times New Roman"/>
        </w:rPr>
        <w:t>ic.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</w:t>
      </w:r>
      <w:r>
        <w:rPr>
          <w:rFonts w:eastAsia="Times New Roman"/>
          <w:spacing w:val="17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Wro</w:t>
      </w:r>
      <w:r>
        <w:rPr>
          <w:rFonts w:eastAsia="Times New Roman"/>
          <w:position w:val="-1"/>
        </w:rPr>
        <w:t>te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b/>
          <w:position w:val="-1"/>
        </w:rPr>
        <w:t>u</w:t>
      </w:r>
      <w:r>
        <w:rPr>
          <w:rFonts w:eastAsia="Times New Roman"/>
          <w:b/>
          <w:spacing w:val="-1"/>
          <w:position w:val="-1"/>
        </w:rPr>
        <w:t>n</w:t>
      </w:r>
      <w:r>
        <w:rPr>
          <w:rFonts w:eastAsia="Times New Roman"/>
          <w:b/>
          <w:position w:val="-1"/>
        </w:rPr>
        <w:t>it</w:t>
      </w:r>
      <w:r>
        <w:rPr>
          <w:rFonts w:eastAsia="Times New Roman"/>
          <w:b/>
          <w:spacing w:val="-2"/>
          <w:position w:val="-1"/>
        </w:rPr>
        <w:t xml:space="preserve"> </w:t>
      </w:r>
      <w:r>
        <w:rPr>
          <w:rFonts w:eastAsia="Times New Roman"/>
          <w:b/>
          <w:spacing w:val="1"/>
          <w:position w:val="-1"/>
        </w:rPr>
        <w:t>t</w:t>
      </w:r>
      <w:r>
        <w:rPr>
          <w:rFonts w:eastAsia="Times New Roman"/>
          <w:b/>
          <w:position w:val="-1"/>
        </w:rPr>
        <w:t>ests</w:t>
      </w:r>
      <w:r>
        <w:rPr>
          <w:rFonts w:eastAsia="Times New Roman"/>
          <w:b/>
          <w:spacing w:val="-3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b/>
          <w:position w:val="-1"/>
        </w:rPr>
        <w:t>b</w:t>
      </w:r>
      <w:r>
        <w:rPr>
          <w:rFonts w:eastAsia="Times New Roman"/>
          <w:b/>
          <w:spacing w:val="1"/>
          <w:position w:val="-1"/>
        </w:rPr>
        <w:t>otto</w:t>
      </w:r>
      <w:r>
        <w:rPr>
          <w:rFonts w:eastAsia="Times New Roman"/>
          <w:b/>
          <w:spacing w:val="-4"/>
          <w:position w:val="-1"/>
        </w:rPr>
        <w:t>m</w:t>
      </w:r>
      <w:r>
        <w:rPr>
          <w:rFonts w:eastAsia="Times New Roman"/>
          <w:b/>
          <w:spacing w:val="3"/>
          <w:position w:val="-1"/>
        </w:rPr>
        <w:t>-</w:t>
      </w:r>
      <w:r>
        <w:rPr>
          <w:rFonts w:eastAsia="Times New Roman"/>
          <w:b/>
          <w:position w:val="-1"/>
        </w:rPr>
        <w:t>up</w:t>
      </w:r>
      <w:r>
        <w:rPr>
          <w:rFonts w:eastAsia="Times New Roman"/>
          <w:b/>
          <w:spacing w:val="-10"/>
          <w:position w:val="-1"/>
        </w:rPr>
        <w:t xml:space="preserve"> </w:t>
      </w:r>
      <w:r>
        <w:rPr>
          <w:rFonts w:eastAsia="Times New Roman"/>
          <w:b/>
          <w:position w:val="-1"/>
        </w:rPr>
        <w:t>inte</w:t>
      </w:r>
      <w:r>
        <w:rPr>
          <w:rFonts w:eastAsia="Times New Roman"/>
          <w:b/>
          <w:spacing w:val="1"/>
          <w:position w:val="-1"/>
        </w:rPr>
        <w:t>g</w:t>
      </w:r>
      <w:r>
        <w:rPr>
          <w:rFonts w:eastAsia="Times New Roman"/>
          <w:b/>
          <w:position w:val="-1"/>
        </w:rPr>
        <w:t>r</w:t>
      </w:r>
      <w:r>
        <w:rPr>
          <w:rFonts w:eastAsia="Times New Roman"/>
          <w:b/>
          <w:spacing w:val="1"/>
          <w:position w:val="-1"/>
        </w:rPr>
        <w:t>at</w:t>
      </w:r>
      <w:r>
        <w:rPr>
          <w:rFonts w:eastAsia="Times New Roman"/>
          <w:b/>
          <w:position w:val="-1"/>
        </w:rPr>
        <w:t>i</w:t>
      </w:r>
      <w:r>
        <w:rPr>
          <w:rFonts w:eastAsia="Times New Roman"/>
          <w:b/>
          <w:spacing w:val="1"/>
          <w:position w:val="-1"/>
        </w:rPr>
        <w:t>o</w:t>
      </w:r>
      <w:r>
        <w:rPr>
          <w:rFonts w:eastAsia="Times New Roman"/>
          <w:b/>
          <w:position w:val="-1"/>
        </w:rPr>
        <w:t>n</w:t>
      </w:r>
      <w:r>
        <w:rPr>
          <w:rFonts w:eastAsia="Times New Roman"/>
          <w:b/>
          <w:spacing w:val="-9"/>
          <w:position w:val="-1"/>
        </w:rPr>
        <w:t xml:space="preserve"> </w:t>
      </w:r>
      <w:r>
        <w:rPr>
          <w:rFonts w:eastAsia="Times New Roman"/>
          <w:b/>
          <w:spacing w:val="1"/>
          <w:position w:val="-1"/>
        </w:rPr>
        <w:t>t</w:t>
      </w:r>
      <w:r>
        <w:rPr>
          <w:rFonts w:eastAsia="Times New Roman"/>
          <w:b/>
          <w:position w:val="-1"/>
        </w:rPr>
        <w:t>ests</w:t>
      </w:r>
      <w:r>
        <w:rPr>
          <w:rFonts w:eastAsia="Times New Roman"/>
          <w:b/>
          <w:spacing w:val="-2"/>
          <w:position w:val="-1"/>
        </w:rPr>
        <w:t xml:space="preserve"> </w:t>
      </w:r>
      <w:r>
        <w:rPr>
          <w:rFonts w:eastAsia="Times New Roman"/>
          <w:position w:val="-1"/>
        </w:rPr>
        <w:t>to</w:t>
      </w:r>
      <w:r>
        <w:rPr>
          <w:rFonts w:eastAsia="Times New Roman"/>
          <w:spacing w:val="1"/>
          <w:position w:val="-1"/>
        </w:rPr>
        <w:t xml:space="preserve"> 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k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1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pp</w:t>
      </w:r>
      <w:r>
        <w:rPr>
          <w:rFonts w:eastAsia="Times New Roman"/>
          <w:position w:val="-1"/>
        </w:rPr>
        <w:t>licati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n</w:t>
      </w:r>
      <w:r>
        <w:rPr>
          <w:rFonts w:eastAsia="Times New Roman"/>
          <w:spacing w:val="-10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g</w:t>
      </w:r>
      <w:r>
        <w:rPr>
          <w:rFonts w:eastAsia="Times New Roman"/>
          <w:spacing w:val="-2"/>
          <w:position w:val="-1"/>
        </w:rPr>
        <w:t xml:space="preserve"> f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e</w:t>
      </w:r>
      <w:r>
        <w:rPr>
          <w:rFonts w:eastAsia="Times New Roman"/>
          <w:position w:val="-1"/>
        </w:rPr>
        <w:t>.</w:t>
      </w:r>
    </w:p>
    <w:p w:rsidR="00F4779A" w:rsidRDefault="00F4779A">
      <w:pPr>
        <w:spacing w:before="17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</w:rPr>
        <w:t>R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  <w:spacing w:val="2"/>
        </w:rPr>
        <w:t>S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ARCH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X</w:t>
      </w:r>
      <w:r>
        <w:rPr>
          <w:rFonts w:eastAsia="Times New Roman"/>
          <w:b/>
          <w:spacing w:val="1"/>
        </w:rPr>
        <w:t>P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  <w:spacing w:val="2"/>
        </w:rPr>
        <w:t>R</w:t>
      </w:r>
      <w:r>
        <w:rPr>
          <w:rFonts w:eastAsia="Times New Roman"/>
          <w:b/>
          <w:spacing w:val="-1"/>
        </w:rPr>
        <w:t>I</w:t>
      </w:r>
      <w:r>
        <w:rPr>
          <w:rFonts w:eastAsia="Times New Roman"/>
          <w:b/>
          <w:spacing w:val="1"/>
        </w:rPr>
        <w:t>E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</w:rPr>
        <w:t>E</w:t>
      </w:r>
    </w:p>
    <w:p w:rsidR="00F4779A" w:rsidRDefault="00321E55">
      <w:pPr>
        <w:spacing w:before="27"/>
        <w:ind w:left="103"/>
      </w:pPr>
      <w:r>
        <w:pict>
          <v:group id="_x0000_s1028" style="position:absolute;left:0;text-align:left;margin-left:12.7pt;margin-top:1.2pt;width:586.55pt;height:0;z-index:-251657728;mso-position-horizontal-relative:page" coordorigin="254,24" coordsize="11731,0">
            <v:shape id="_x0000_s1029" style="position:absolute;left:254;top:24;width:11731;height:0" coordorigin="254,24" coordsize="11731,0" path="m254,24r11731,e" filled="f" strokeweight=".58pt">
              <v:path arrowok="t"/>
            </v:shape>
            <w10:wrap anchorx="page"/>
          </v:group>
        </w:pict>
      </w:r>
      <w:r>
        <w:rPr>
          <w:rFonts w:eastAsia="Times New Roman"/>
          <w:b/>
        </w:rPr>
        <w:t>Rese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1"/>
        </w:rPr>
        <w:t>c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</w:rPr>
        <w:t>As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2"/>
        </w:rPr>
        <w:t>t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b/>
          <w:spacing w:val="-1"/>
        </w:rPr>
        <w:t>L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b</w:t>
      </w:r>
      <w:r>
        <w:rPr>
          <w:rFonts w:eastAsia="Times New Roman"/>
          <w:b/>
          <w:spacing w:val="-3"/>
        </w:rPr>
        <w:t xml:space="preserve"> 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f</w:t>
      </w:r>
      <w:r>
        <w:rPr>
          <w:rFonts w:eastAsia="Times New Roman"/>
          <w:b/>
          <w:spacing w:val="-1"/>
        </w:rPr>
        <w:t xml:space="preserve"> </w:t>
      </w:r>
      <w:r>
        <w:rPr>
          <w:rFonts w:eastAsia="Times New Roman"/>
          <w:b/>
          <w:spacing w:val="1"/>
        </w:rPr>
        <w:t>B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inf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  <w:spacing w:val="3"/>
        </w:rPr>
        <w:t>r</w:t>
      </w:r>
      <w:r>
        <w:rPr>
          <w:rFonts w:eastAsia="Times New Roman"/>
          <w:b/>
          <w:spacing w:val="-5"/>
        </w:rPr>
        <w:t>m</w:t>
      </w:r>
      <w:r>
        <w:rPr>
          <w:rFonts w:eastAsia="Times New Roman"/>
          <w:b/>
          <w:spacing w:val="1"/>
        </w:rPr>
        <w:t>at</w:t>
      </w:r>
      <w:r>
        <w:rPr>
          <w:rFonts w:eastAsia="Times New Roman"/>
          <w:b/>
        </w:rPr>
        <w:t>ics,</w:t>
      </w:r>
      <w:r>
        <w:rPr>
          <w:rFonts w:eastAsia="Times New Roman"/>
          <w:b/>
          <w:spacing w:val="-13"/>
        </w:rPr>
        <w:t xml:space="preserve"> 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-1"/>
        </w:rPr>
        <w:t>h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g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  <w:spacing w:val="1"/>
        </w:rPr>
        <w:t>J</w:t>
      </w:r>
      <w:r>
        <w:rPr>
          <w:rFonts w:eastAsia="Times New Roman"/>
          <w:b/>
          <w:spacing w:val="2"/>
        </w:rPr>
        <w:t>i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o</w:t>
      </w:r>
      <w:r>
        <w:rPr>
          <w:rFonts w:eastAsia="Times New Roman"/>
          <w:b/>
          <w:spacing w:val="-3"/>
        </w:rPr>
        <w:t xml:space="preserve"> </w:t>
      </w:r>
      <w:r>
        <w:rPr>
          <w:rFonts w:eastAsia="Times New Roman"/>
          <w:b/>
          <w:spacing w:val="-1"/>
        </w:rPr>
        <w:t>T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ng</w:t>
      </w:r>
      <w:r>
        <w:rPr>
          <w:rFonts w:eastAsia="Times New Roman"/>
          <w:b/>
          <w:spacing w:val="-3"/>
        </w:rPr>
        <w:t xml:space="preserve"> </w:t>
      </w:r>
      <w:r>
        <w:rPr>
          <w:rFonts w:eastAsia="Times New Roman"/>
          <w:b/>
        </w:rPr>
        <w:t>Uni</w:t>
      </w:r>
      <w:r>
        <w:rPr>
          <w:rFonts w:eastAsia="Times New Roman"/>
          <w:b/>
          <w:spacing w:val="1"/>
        </w:rPr>
        <w:t>v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r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 xml:space="preserve">ity                                                                      </w:t>
      </w:r>
      <w:r>
        <w:rPr>
          <w:rFonts w:eastAsia="Times New Roman"/>
          <w:b/>
          <w:spacing w:val="3"/>
        </w:rPr>
        <w:t xml:space="preserve"> </w:t>
      </w:r>
      <w:r>
        <w:rPr>
          <w:rFonts w:eastAsia="Times New Roman"/>
          <w:b/>
          <w:i/>
          <w:spacing w:val="-1"/>
        </w:rPr>
        <w:t>A</w:t>
      </w:r>
      <w:r>
        <w:rPr>
          <w:rFonts w:eastAsia="Times New Roman"/>
          <w:b/>
          <w:i/>
          <w:spacing w:val="1"/>
        </w:rPr>
        <w:t>p</w:t>
      </w:r>
      <w:r>
        <w:rPr>
          <w:rFonts w:eastAsia="Times New Roman"/>
          <w:b/>
          <w:i/>
          <w:spacing w:val="-1"/>
        </w:rPr>
        <w:t>r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201</w:t>
      </w:r>
      <w:r>
        <w:rPr>
          <w:rFonts w:eastAsia="Times New Roman"/>
          <w:b/>
          <w:i/>
        </w:rPr>
        <w:t>3</w:t>
      </w:r>
      <w:r>
        <w:rPr>
          <w:rFonts w:eastAsia="Times New Roman"/>
          <w:b/>
          <w:i/>
          <w:spacing w:val="-6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</w:t>
      </w:r>
      <w:r>
        <w:rPr>
          <w:rFonts w:eastAsia="Times New Roman"/>
          <w:b/>
          <w:i/>
        </w:rPr>
        <w:t>De</w:t>
      </w:r>
      <w:r>
        <w:rPr>
          <w:rFonts w:eastAsia="Times New Roman"/>
          <w:b/>
          <w:i/>
          <w:spacing w:val="1"/>
        </w:rPr>
        <w:t>c</w:t>
      </w:r>
      <w:r>
        <w:rPr>
          <w:rFonts w:eastAsia="Times New Roman"/>
          <w:b/>
          <w:i/>
          <w:spacing w:val="-2"/>
        </w:rPr>
        <w:t>.</w:t>
      </w:r>
      <w:r>
        <w:rPr>
          <w:rFonts w:eastAsia="Times New Roman"/>
          <w:b/>
          <w:i/>
          <w:spacing w:val="1"/>
        </w:rPr>
        <w:t>20</w:t>
      </w:r>
      <w:r>
        <w:rPr>
          <w:rFonts w:eastAsia="Times New Roman"/>
          <w:b/>
          <w:i/>
          <w:spacing w:val="-1"/>
        </w:rPr>
        <w:t>1</w:t>
      </w:r>
      <w:r>
        <w:rPr>
          <w:rFonts w:eastAsia="Times New Roman"/>
          <w:b/>
          <w:i/>
        </w:rPr>
        <w:t>5</w:t>
      </w:r>
    </w:p>
    <w:p w:rsidR="00F4779A" w:rsidRDefault="00321E55">
      <w:pPr>
        <w:ind w:left="343"/>
      </w:pPr>
      <w:r>
        <w:rPr>
          <w:rFonts w:eastAsia="Times New Roman"/>
          <w:b/>
        </w:rPr>
        <w:t>S</w:t>
      </w:r>
      <w:r>
        <w:rPr>
          <w:rFonts w:eastAsia="Times New Roman"/>
          <w:b/>
          <w:spacing w:val="1"/>
        </w:rPr>
        <w:t>y</w:t>
      </w:r>
      <w:r>
        <w:rPr>
          <w:rFonts w:eastAsia="Times New Roman"/>
          <w:b/>
        </w:rPr>
        <w:t>ner</w:t>
      </w:r>
      <w:r>
        <w:rPr>
          <w:rFonts w:eastAsia="Times New Roman"/>
          <w:b/>
          <w:spacing w:val="1"/>
        </w:rPr>
        <w:t>g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ic</w:t>
      </w:r>
      <w:r>
        <w:rPr>
          <w:rFonts w:eastAsia="Times New Roman"/>
          <w:b/>
          <w:spacing w:val="-9"/>
        </w:rPr>
        <w:t xml:space="preserve"> </w:t>
      </w:r>
      <w:r>
        <w:rPr>
          <w:rFonts w:eastAsia="Times New Roman"/>
          <w:b/>
        </w:rPr>
        <w:t>All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r</w:t>
      </w:r>
      <w:r>
        <w:rPr>
          <w:rFonts w:eastAsia="Times New Roman"/>
          <w:b/>
        </w:rPr>
        <w:t>ic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  <w:spacing w:val="4"/>
        </w:rPr>
        <w:t>M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c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-2"/>
        </w:rPr>
        <w:t>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2"/>
        </w:rPr>
        <w:t>is</w:t>
      </w:r>
      <w:r>
        <w:rPr>
          <w:rFonts w:eastAsia="Times New Roman"/>
          <w:b/>
        </w:rPr>
        <w:t>m</w:t>
      </w:r>
      <w:r>
        <w:rPr>
          <w:rFonts w:eastAsia="Times New Roman"/>
          <w:b/>
          <w:spacing w:val="-13"/>
        </w:rPr>
        <w:t xml:space="preserve"> 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f</w:t>
      </w:r>
      <w:r>
        <w:rPr>
          <w:rFonts w:eastAsia="Times New Roman"/>
          <w:b/>
          <w:spacing w:val="-1"/>
        </w:rPr>
        <w:t xml:space="preserve"> </w:t>
      </w:r>
      <w:r>
        <w:rPr>
          <w:rFonts w:eastAsia="Times New Roman"/>
          <w:b/>
          <w:w w:val="99"/>
        </w:rPr>
        <w:t>Fruc</w:t>
      </w:r>
      <w:r>
        <w:rPr>
          <w:rFonts w:eastAsia="Times New Roman"/>
          <w:b/>
          <w:spacing w:val="1"/>
          <w:w w:val="99"/>
        </w:rPr>
        <w:t>to</w:t>
      </w:r>
      <w:r>
        <w:rPr>
          <w:rFonts w:eastAsia="Times New Roman"/>
          <w:b/>
          <w:spacing w:val="-1"/>
          <w:w w:val="99"/>
        </w:rPr>
        <w:t>s</w:t>
      </w:r>
      <w:r>
        <w:rPr>
          <w:rFonts w:eastAsia="Times New Roman"/>
          <w:b/>
          <w:spacing w:val="3"/>
          <w:w w:val="99"/>
        </w:rPr>
        <w:t>e</w:t>
      </w:r>
      <w:r>
        <w:rPr>
          <w:rFonts w:eastAsia="Times New Roman"/>
          <w:b/>
          <w:spacing w:val="1"/>
          <w:w w:val="99"/>
        </w:rPr>
        <w:t>-1</w:t>
      </w:r>
      <w:r>
        <w:rPr>
          <w:rFonts w:eastAsia="Times New Roman"/>
          <w:b/>
          <w:w w:val="99"/>
        </w:rPr>
        <w:t>.</w:t>
      </w:r>
      <w:r>
        <w:rPr>
          <w:rFonts w:eastAsia="Times New Roman"/>
          <w:b/>
          <w:spacing w:val="2"/>
          <w:w w:val="99"/>
        </w:rPr>
        <w:t>6</w:t>
      </w:r>
      <w:r>
        <w:rPr>
          <w:rFonts w:eastAsia="Times New Roman"/>
          <w:b/>
          <w:spacing w:val="1"/>
          <w:w w:val="99"/>
        </w:rPr>
        <w:t>-</w:t>
      </w:r>
      <w:r>
        <w:rPr>
          <w:rFonts w:eastAsia="Times New Roman"/>
          <w:b/>
          <w:w w:val="99"/>
        </w:rPr>
        <w:t>bi</w:t>
      </w:r>
      <w:r>
        <w:rPr>
          <w:rFonts w:eastAsia="Times New Roman"/>
          <w:b/>
          <w:spacing w:val="-1"/>
          <w:w w:val="99"/>
        </w:rPr>
        <w:t>s</w:t>
      </w:r>
      <w:r>
        <w:rPr>
          <w:rFonts w:eastAsia="Times New Roman"/>
          <w:b/>
          <w:w w:val="99"/>
        </w:rPr>
        <w:t>p</w:t>
      </w:r>
      <w:r>
        <w:rPr>
          <w:rFonts w:eastAsia="Times New Roman"/>
          <w:b/>
          <w:spacing w:val="-1"/>
          <w:w w:val="99"/>
        </w:rPr>
        <w:t>h</w:t>
      </w:r>
      <w:r>
        <w:rPr>
          <w:rFonts w:eastAsia="Times New Roman"/>
          <w:b/>
          <w:spacing w:val="1"/>
          <w:w w:val="99"/>
        </w:rPr>
        <w:t>o</w:t>
      </w:r>
      <w:r>
        <w:rPr>
          <w:rFonts w:eastAsia="Times New Roman"/>
          <w:b/>
          <w:spacing w:val="2"/>
          <w:w w:val="99"/>
        </w:rPr>
        <w:t>s</w:t>
      </w:r>
      <w:r>
        <w:rPr>
          <w:rFonts w:eastAsia="Times New Roman"/>
          <w:b/>
          <w:w w:val="99"/>
        </w:rPr>
        <w:t>p</w:t>
      </w:r>
      <w:r>
        <w:rPr>
          <w:rFonts w:eastAsia="Times New Roman"/>
          <w:b/>
          <w:spacing w:val="-1"/>
          <w:w w:val="99"/>
        </w:rPr>
        <w:t>h</w:t>
      </w:r>
      <w:r>
        <w:rPr>
          <w:rFonts w:eastAsia="Times New Roman"/>
          <w:b/>
          <w:spacing w:val="1"/>
          <w:w w:val="99"/>
        </w:rPr>
        <w:t>at</w:t>
      </w:r>
      <w:r>
        <w:rPr>
          <w:rFonts w:eastAsia="Times New Roman"/>
          <w:b/>
          <w:w w:val="99"/>
        </w:rPr>
        <w:t>e</w:t>
      </w:r>
      <w:r>
        <w:rPr>
          <w:rFonts w:eastAsia="Times New Roman"/>
          <w:b/>
          <w:spacing w:val="3"/>
          <w:w w:val="99"/>
        </w:rPr>
        <w:t xml:space="preserve"> 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nd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b/>
        </w:rPr>
        <w:t>Serine</w:t>
      </w:r>
    </w:p>
    <w:p w:rsidR="00F4779A" w:rsidRDefault="00321E55">
      <w:pPr>
        <w:ind w:left="308" w:right="76"/>
        <w:jc w:val="center"/>
      </w:pPr>
      <w:r>
        <w:rPr>
          <w:rFonts w:eastAsia="Times New Roman"/>
          <w:b/>
          <w:spacing w:val="1"/>
        </w:rPr>
        <w:t>fo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-2"/>
        </w:rPr>
        <w:t xml:space="preserve"> </w:t>
      </w:r>
      <w:r>
        <w:rPr>
          <w:rFonts w:eastAsia="Times New Roman"/>
          <w:b/>
        </w:rPr>
        <w:t>P</w:t>
      </w:r>
      <w:r>
        <w:rPr>
          <w:rFonts w:eastAsia="Times New Roman"/>
          <w:b/>
          <w:spacing w:val="1"/>
        </w:rPr>
        <w:t>y</w:t>
      </w:r>
      <w:r>
        <w:rPr>
          <w:rFonts w:eastAsia="Times New Roman"/>
          <w:b/>
        </w:rPr>
        <w:t>ru</w:t>
      </w:r>
      <w:r>
        <w:rPr>
          <w:rFonts w:eastAsia="Times New Roman"/>
          <w:b/>
          <w:spacing w:val="1"/>
        </w:rPr>
        <w:t>v</w:t>
      </w:r>
      <w:r>
        <w:rPr>
          <w:rFonts w:eastAsia="Times New Roman"/>
          <w:b/>
          <w:spacing w:val="-1"/>
        </w:rPr>
        <w:t>a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b/>
          <w:spacing w:val="1"/>
        </w:rPr>
        <w:t>K</w:t>
      </w:r>
      <w:r>
        <w:rPr>
          <w:rFonts w:eastAsia="Times New Roman"/>
          <w:b/>
        </w:rPr>
        <w:t>ina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  <w:spacing w:val="4"/>
        </w:rPr>
        <w:t>M</w:t>
      </w:r>
      <w:r>
        <w:rPr>
          <w:rFonts w:eastAsia="Times New Roman"/>
          <w:b/>
        </w:rPr>
        <w:t>2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b/>
          <w:spacing w:val="1"/>
        </w:rPr>
        <w:t>v</w:t>
      </w:r>
      <w:r>
        <w:rPr>
          <w:rFonts w:eastAsia="Times New Roman"/>
          <w:b/>
        </w:rPr>
        <w:t>ia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1"/>
        </w:rPr>
        <w:t>y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-5"/>
        </w:rPr>
        <w:t>m</w:t>
      </w:r>
      <w:r>
        <w:rPr>
          <w:rFonts w:eastAsia="Times New Roman"/>
          <w:b/>
        </w:rPr>
        <w:t>ic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b/>
        </w:rPr>
        <w:t>F</w:t>
      </w:r>
      <w:r>
        <w:rPr>
          <w:rFonts w:eastAsia="Times New Roman"/>
          <w:b/>
          <w:spacing w:val="2"/>
        </w:rPr>
        <w:t>l</w:t>
      </w:r>
      <w:r>
        <w:rPr>
          <w:rFonts w:eastAsia="Times New Roman"/>
          <w:b/>
        </w:rPr>
        <w:t>uc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u</w:t>
      </w:r>
      <w:r>
        <w:rPr>
          <w:rFonts w:eastAsia="Times New Roman"/>
          <w:b/>
          <w:spacing w:val="1"/>
        </w:rPr>
        <w:t>at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</w:rPr>
        <w:t>Ne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w</w:t>
      </w:r>
      <w:r>
        <w:rPr>
          <w:rFonts w:eastAsia="Times New Roman"/>
          <w:b/>
          <w:spacing w:val="-1"/>
        </w:rPr>
        <w:t>o</w:t>
      </w:r>
      <w:r>
        <w:rPr>
          <w:rFonts w:eastAsia="Times New Roman"/>
          <w:b/>
        </w:rPr>
        <w:t>rk</w:t>
      </w:r>
      <w:r>
        <w:rPr>
          <w:rFonts w:eastAsia="Times New Roman"/>
          <w:b/>
          <w:spacing w:val="-9"/>
        </w:rPr>
        <w:t xml:space="preserve"> </w:t>
      </w:r>
      <w:r>
        <w:rPr>
          <w:rFonts w:eastAsia="Times New Roman"/>
          <w:b/>
          <w:spacing w:val="2"/>
        </w:rPr>
        <w:t>A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1"/>
        </w:rPr>
        <w:t>y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is</w:t>
      </w:r>
      <w:r>
        <w:rPr>
          <w:rFonts w:eastAsia="Times New Roman"/>
          <w:b/>
        </w:rPr>
        <w:t xml:space="preserve">                                                                            </w:t>
      </w:r>
      <w:r>
        <w:rPr>
          <w:rFonts w:eastAsia="Times New Roman"/>
          <w:b/>
          <w:spacing w:val="8"/>
        </w:rPr>
        <w:t xml:space="preserve"> </w:t>
      </w:r>
      <w:r>
        <w:rPr>
          <w:rFonts w:eastAsia="Times New Roman"/>
          <w:b/>
          <w:i/>
          <w:spacing w:val="1"/>
        </w:rPr>
        <w:t>Ja</w:t>
      </w:r>
      <w:r>
        <w:rPr>
          <w:rFonts w:eastAsia="Times New Roman"/>
          <w:b/>
          <w:i/>
        </w:rPr>
        <w:t>n.</w:t>
      </w:r>
      <w:r>
        <w:rPr>
          <w:rFonts w:eastAsia="Times New Roman"/>
          <w:b/>
          <w:i/>
          <w:spacing w:val="1"/>
        </w:rPr>
        <w:t>20</w:t>
      </w:r>
      <w:r>
        <w:rPr>
          <w:rFonts w:eastAsia="Times New Roman"/>
          <w:b/>
          <w:i/>
          <w:spacing w:val="-1"/>
        </w:rPr>
        <w:t>1</w:t>
      </w:r>
      <w:r>
        <w:rPr>
          <w:rFonts w:eastAsia="Times New Roman"/>
          <w:b/>
          <w:i/>
        </w:rPr>
        <w:t>5</w:t>
      </w:r>
      <w:r>
        <w:rPr>
          <w:rFonts w:eastAsia="Times New Roman"/>
          <w:b/>
          <w:i/>
          <w:spacing w:val="-6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</w:t>
      </w:r>
      <w:r>
        <w:rPr>
          <w:rFonts w:eastAsia="Times New Roman"/>
          <w:b/>
          <w:i/>
          <w:w w:val="99"/>
        </w:rPr>
        <w:t>De</w:t>
      </w:r>
      <w:r>
        <w:rPr>
          <w:rFonts w:eastAsia="Times New Roman"/>
          <w:b/>
          <w:i/>
          <w:spacing w:val="1"/>
          <w:w w:val="99"/>
        </w:rPr>
        <w:t>c</w:t>
      </w:r>
      <w:r>
        <w:rPr>
          <w:rFonts w:eastAsia="Times New Roman"/>
          <w:b/>
          <w:i/>
          <w:spacing w:val="-2"/>
          <w:w w:val="99"/>
        </w:rPr>
        <w:t>.</w:t>
      </w:r>
      <w:r>
        <w:rPr>
          <w:rFonts w:eastAsia="Times New Roman"/>
          <w:b/>
          <w:i/>
          <w:spacing w:val="1"/>
          <w:w w:val="99"/>
        </w:rPr>
        <w:t>20</w:t>
      </w:r>
      <w:r>
        <w:rPr>
          <w:rFonts w:eastAsia="Times New Roman"/>
          <w:b/>
          <w:i/>
          <w:spacing w:val="-1"/>
          <w:w w:val="99"/>
        </w:rPr>
        <w:t>1</w:t>
      </w:r>
      <w:r>
        <w:rPr>
          <w:rFonts w:eastAsia="Times New Roman"/>
          <w:b/>
          <w:i/>
          <w:w w:val="99"/>
        </w:rPr>
        <w:t>5</w:t>
      </w:r>
    </w:p>
    <w:p w:rsidR="00F4779A" w:rsidRDefault="00321E55">
      <w:pPr>
        <w:spacing w:line="220" w:lineRule="exact"/>
        <w:ind w:left="46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</w:rPr>
        <w:t>F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un</w:t>
      </w:r>
      <w:r>
        <w:rPr>
          <w:rFonts w:eastAsia="Times New Roman"/>
        </w:rPr>
        <w:t>d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 xml:space="preserve">a </w:t>
      </w:r>
      <w:r>
        <w:rPr>
          <w:rFonts w:eastAsia="Times New Roman"/>
          <w:spacing w:val="1"/>
        </w:rPr>
        <w:t>po</w:t>
      </w:r>
      <w:r>
        <w:rPr>
          <w:rFonts w:eastAsia="Times New Roman"/>
          <w:spacing w:val="-1"/>
        </w:rPr>
        <w:t>ss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b</w:t>
      </w:r>
      <w:r>
        <w:rPr>
          <w:rFonts w:eastAsia="Times New Roman"/>
        </w:rPr>
        <w:t>le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elati</w:t>
      </w:r>
      <w:r>
        <w:rPr>
          <w:rFonts w:eastAsia="Times New Roman"/>
          <w:spacing w:val="1"/>
        </w:rPr>
        <w:t>on</w:t>
      </w:r>
      <w:r>
        <w:rPr>
          <w:rFonts w:eastAsia="Times New Roman"/>
          <w:spacing w:val="-1"/>
        </w:rPr>
        <w:t>sh</w:t>
      </w:r>
      <w:r>
        <w:rPr>
          <w:rFonts w:eastAsia="Times New Roman"/>
        </w:rPr>
        <w:t>ip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b</w:t>
      </w:r>
      <w:r>
        <w:rPr>
          <w:rFonts w:eastAsia="Times New Roman"/>
        </w:rPr>
        <w:t>e</w:t>
      </w:r>
      <w:r>
        <w:rPr>
          <w:rFonts w:eastAsia="Times New Roman"/>
          <w:spacing w:val="2"/>
        </w:rPr>
        <w:t>t</w:t>
      </w:r>
      <w:r>
        <w:rPr>
          <w:rFonts w:eastAsia="Times New Roman"/>
          <w:spacing w:val="-5"/>
        </w:rPr>
        <w:t>w</w:t>
      </w:r>
      <w:r>
        <w:rPr>
          <w:rFonts w:eastAsia="Times New Roman"/>
        </w:rPr>
        <w:t>e</w:t>
      </w:r>
      <w:r>
        <w:rPr>
          <w:rFonts w:eastAsia="Times New Roman"/>
          <w:spacing w:val="3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</w:rPr>
        <w:t>F</w:t>
      </w:r>
      <w:r>
        <w:rPr>
          <w:rFonts w:eastAsia="Times New Roman"/>
          <w:spacing w:val="1"/>
        </w:rPr>
        <w:t>B</w:t>
      </w:r>
      <w:r>
        <w:rPr>
          <w:rFonts w:eastAsia="Times New Roman"/>
        </w:rPr>
        <w:t>P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2"/>
        </w:rPr>
        <w:t>f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2"/>
        </w:rPr>
        <w:t>l</w:t>
      </w:r>
      <w:r>
        <w:rPr>
          <w:rFonts w:eastAsia="Times New Roman"/>
        </w:rPr>
        <w:t>l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te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ic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gu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</w:rPr>
        <w:t>KM</w:t>
      </w:r>
      <w:r>
        <w:rPr>
          <w:rFonts w:eastAsia="Times New Roman"/>
          <w:spacing w:val="1"/>
        </w:rPr>
        <w:t>2</w:t>
      </w:r>
      <w:r>
        <w:rPr>
          <w:rFonts w:eastAsia="Times New Roman"/>
        </w:rPr>
        <w:t>.</w:t>
      </w:r>
    </w:p>
    <w:p w:rsidR="00F4779A" w:rsidRDefault="00321E55">
      <w:pPr>
        <w:spacing w:line="240" w:lineRule="exact"/>
        <w:ind w:left="46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position w:val="-1"/>
        </w:rPr>
        <w:t>M</w:t>
      </w:r>
      <w:r>
        <w:rPr>
          <w:rFonts w:eastAsia="Times New Roman"/>
          <w:spacing w:val="1"/>
          <w:position w:val="-1"/>
        </w:rPr>
        <w:t>a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te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5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kn</w:t>
      </w:r>
      <w:r>
        <w:rPr>
          <w:rFonts w:eastAsia="Times New Roman"/>
          <w:spacing w:val="3"/>
          <w:position w:val="-1"/>
        </w:rPr>
        <w:t>o</w:t>
      </w:r>
      <w:r>
        <w:rPr>
          <w:rFonts w:eastAsia="Times New Roman"/>
          <w:spacing w:val="-2"/>
          <w:position w:val="-1"/>
        </w:rPr>
        <w:t>w</w:t>
      </w:r>
      <w:r>
        <w:rPr>
          <w:rFonts w:eastAsia="Times New Roman"/>
          <w:position w:val="-1"/>
        </w:rPr>
        <w:t>le</w:t>
      </w:r>
      <w:r>
        <w:rPr>
          <w:rFonts w:eastAsia="Times New Roman"/>
          <w:spacing w:val="4"/>
          <w:position w:val="-1"/>
        </w:rPr>
        <w:t>d</w:t>
      </w:r>
      <w:r>
        <w:rPr>
          <w:rFonts w:eastAsia="Times New Roman"/>
          <w:spacing w:val="-1"/>
          <w:position w:val="-1"/>
        </w:rPr>
        <w:t>g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8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position w:val="-1"/>
        </w:rPr>
        <w:t>f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ta</w:t>
      </w:r>
      <w:r>
        <w:rPr>
          <w:rFonts w:eastAsia="Times New Roman"/>
          <w:spacing w:val="2"/>
          <w:position w:val="-1"/>
        </w:rPr>
        <w:t>t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spacing w:val="2"/>
          <w:position w:val="-1"/>
        </w:rPr>
        <w:t>t</w:t>
      </w:r>
      <w:r>
        <w:rPr>
          <w:rFonts w:eastAsia="Times New Roman"/>
          <w:position w:val="-1"/>
        </w:rPr>
        <w:t>ics,</w:t>
      </w:r>
      <w:r>
        <w:rPr>
          <w:rFonts w:eastAsia="Times New Roman"/>
          <w:spacing w:val="-7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p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allel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pro</w:t>
      </w:r>
      <w:r>
        <w:rPr>
          <w:rFonts w:eastAsia="Times New Roman"/>
          <w:spacing w:val="-1"/>
          <w:position w:val="-1"/>
        </w:rPr>
        <w:t>g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mm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1"/>
          <w:position w:val="-1"/>
        </w:rPr>
        <w:t>n</w:t>
      </w:r>
      <w:r>
        <w:rPr>
          <w:rFonts w:eastAsia="Times New Roman"/>
          <w:spacing w:val="-1"/>
          <w:position w:val="-1"/>
        </w:rPr>
        <w:t>g</w:t>
      </w:r>
      <w:r>
        <w:rPr>
          <w:rFonts w:eastAsia="Times New Roman"/>
          <w:position w:val="-1"/>
        </w:rPr>
        <w:t>,</w:t>
      </w:r>
      <w:r>
        <w:rPr>
          <w:rFonts w:eastAsia="Times New Roman"/>
          <w:spacing w:val="-10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spacing w:val="2"/>
          <w:position w:val="-1"/>
        </w:rPr>
        <w:t>t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ted</w:t>
      </w:r>
      <w:r>
        <w:rPr>
          <w:rFonts w:eastAsia="Times New Roman"/>
          <w:spacing w:val="-8"/>
          <w:position w:val="-1"/>
        </w:rPr>
        <w:t xml:space="preserve"> 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1"/>
          <w:position w:val="-1"/>
        </w:rPr>
        <w:t>o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3"/>
          <w:position w:val="-1"/>
        </w:rPr>
        <w:t>p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position w:val="-1"/>
        </w:rPr>
        <w:t>t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g</w:t>
      </w:r>
      <w:r>
        <w:rPr>
          <w:rFonts w:eastAsia="Times New Roman"/>
          <w:spacing w:val="-10"/>
          <w:position w:val="-1"/>
        </w:rPr>
        <w:t xml:space="preserve"> </w:t>
      </w:r>
      <w:r>
        <w:rPr>
          <w:rFonts w:eastAsia="Times New Roman"/>
          <w:spacing w:val="3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spacing w:val="-1"/>
          <w:position w:val="-1"/>
        </w:rPr>
        <w:t>v</w:t>
      </w:r>
      <w:r>
        <w:rPr>
          <w:rFonts w:eastAsia="Times New Roman"/>
          <w:position w:val="-1"/>
        </w:rPr>
        <w:t>er</w:t>
      </w:r>
      <w:r>
        <w:rPr>
          <w:rFonts w:eastAsia="Times New Roman"/>
          <w:spacing w:val="8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m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2"/>
          <w:position w:val="-1"/>
        </w:rPr>
        <w:t>i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te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spacing w:val="3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c</w:t>
      </w:r>
      <w:r>
        <w:rPr>
          <w:rFonts w:eastAsia="Times New Roman"/>
          <w:spacing w:val="1"/>
          <w:position w:val="-1"/>
        </w:rPr>
        <w:t>e</w:t>
      </w:r>
      <w:r>
        <w:rPr>
          <w:rFonts w:eastAsia="Times New Roman"/>
          <w:position w:val="-1"/>
        </w:rPr>
        <w:t>.</w:t>
      </w:r>
    </w:p>
    <w:p w:rsidR="00F4779A" w:rsidRDefault="00321E55">
      <w:pPr>
        <w:spacing w:line="240" w:lineRule="exact"/>
        <w:ind w:left="46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spacing w:val="2"/>
          <w:position w:val="-1"/>
        </w:rPr>
        <w:t>P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spacing w:val="1"/>
          <w:position w:val="-1"/>
        </w:rPr>
        <w:t>b</w:t>
      </w:r>
      <w:r>
        <w:rPr>
          <w:rFonts w:eastAsia="Times New Roman"/>
          <w:position w:val="-1"/>
        </w:rPr>
        <w:t>li</w:t>
      </w:r>
      <w:r>
        <w:rPr>
          <w:rFonts w:eastAsia="Times New Roman"/>
          <w:spacing w:val="-1"/>
          <w:position w:val="-1"/>
        </w:rPr>
        <w:t>sh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6"/>
          <w:position w:val="-1"/>
        </w:rPr>
        <w:t xml:space="preserve"> </w:t>
      </w:r>
      <w:r>
        <w:rPr>
          <w:rFonts w:eastAsia="Times New Roman"/>
          <w:position w:val="-1"/>
        </w:rPr>
        <w:t xml:space="preserve">a 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esea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ch</w:t>
      </w:r>
      <w:r>
        <w:rPr>
          <w:rFonts w:eastAsia="Times New Roman"/>
          <w:spacing w:val="-8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p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p</w:t>
      </w:r>
      <w:r>
        <w:rPr>
          <w:rFonts w:eastAsia="Times New Roman"/>
          <w:position w:val="-1"/>
        </w:rPr>
        <w:t>er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position w:val="-1"/>
        </w:rPr>
        <w:t xml:space="preserve">in </w:t>
      </w:r>
      <w:r>
        <w:rPr>
          <w:rFonts w:eastAsia="Times New Roman"/>
          <w:spacing w:val="2"/>
          <w:position w:val="-1"/>
        </w:rPr>
        <w:t>J</w:t>
      </w:r>
      <w:r>
        <w:rPr>
          <w:rFonts w:eastAsia="Times New Roman"/>
          <w:position w:val="-1"/>
        </w:rPr>
        <w:t xml:space="preserve">. </w:t>
      </w:r>
      <w:r>
        <w:rPr>
          <w:rFonts w:eastAsia="Times New Roman"/>
          <w:spacing w:val="-1"/>
          <w:position w:val="-1"/>
        </w:rPr>
        <w:t>Ch</w:t>
      </w:r>
      <w:r>
        <w:rPr>
          <w:rFonts w:eastAsia="Times New Roman"/>
          <w:spacing w:val="3"/>
          <w:position w:val="-1"/>
        </w:rPr>
        <w:t>e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position w:val="-1"/>
        </w:rPr>
        <w:t>.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In</w:t>
      </w:r>
      <w:r>
        <w:rPr>
          <w:rFonts w:eastAsia="Times New Roman"/>
          <w:spacing w:val="-2"/>
          <w:position w:val="-1"/>
        </w:rPr>
        <w:t>f</w:t>
      </w:r>
      <w:r>
        <w:rPr>
          <w:rFonts w:eastAsia="Times New Roman"/>
          <w:position w:val="-1"/>
        </w:rPr>
        <w:t>.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position w:val="-1"/>
        </w:rPr>
        <w:t>M</w:t>
      </w:r>
      <w:r>
        <w:rPr>
          <w:rFonts w:eastAsia="Times New Roman"/>
          <w:spacing w:val="2"/>
          <w:position w:val="-1"/>
        </w:rPr>
        <w:t>o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el</w:t>
      </w:r>
      <w:r>
        <w:rPr>
          <w:rFonts w:eastAsia="Times New Roman"/>
          <w:spacing w:val="1"/>
          <w:position w:val="-1"/>
        </w:rPr>
        <w:t>.</w:t>
      </w:r>
      <w:r>
        <w:rPr>
          <w:rFonts w:eastAsia="Times New Roman"/>
          <w:position w:val="-1"/>
        </w:rPr>
        <w:t>,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20</w:t>
      </w:r>
      <w:r>
        <w:rPr>
          <w:rFonts w:eastAsia="Times New Roman"/>
          <w:spacing w:val="-1"/>
          <w:position w:val="-1"/>
        </w:rPr>
        <w:t>1</w:t>
      </w:r>
      <w:r>
        <w:rPr>
          <w:rFonts w:eastAsia="Times New Roman"/>
          <w:spacing w:val="1"/>
          <w:position w:val="-1"/>
        </w:rPr>
        <w:t>6</w:t>
      </w:r>
      <w:r>
        <w:rPr>
          <w:rFonts w:eastAsia="Times New Roman"/>
          <w:position w:val="-1"/>
        </w:rPr>
        <w:t>,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5</w:t>
      </w:r>
      <w:r>
        <w:rPr>
          <w:rFonts w:eastAsia="Times New Roman"/>
          <w:position w:val="-1"/>
        </w:rPr>
        <w:t xml:space="preserve">6 </w:t>
      </w:r>
      <w:r>
        <w:rPr>
          <w:rFonts w:eastAsia="Times New Roman"/>
          <w:spacing w:val="1"/>
          <w:position w:val="-1"/>
        </w:rPr>
        <w:t>(6)</w:t>
      </w:r>
      <w:r>
        <w:rPr>
          <w:rFonts w:eastAsia="Times New Roman"/>
          <w:position w:val="-1"/>
        </w:rPr>
        <w:t>,</w:t>
      </w:r>
      <w:r>
        <w:rPr>
          <w:rFonts w:eastAsia="Times New Roman"/>
          <w:spacing w:val="-5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p</w:t>
      </w:r>
      <w:r>
        <w:rPr>
          <w:rFonts w:eastAsia="Times New Roman"/>
          <w:position w:val="-1"/>
        </w:rPr>
        <w:t>p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11</w:t>
      </w:r>
      <w:r>
        <w:rPr>
          <w:rFonts w:eastAsia="Times New Roman"/>
          <w:spacing w:val="-1"/>
          <w:position w:val="-1"/>
        </w:rPr>
        <w:t>8</w:t>
      </w:r>
      <w:r>
        <w:rPr>
          <w:rFonts w:eastAsia="Times New Roman"/>
          <w:spacing w:val="3"/>
          <w:position w:val="-1"/>
        </w:rPr>
        <w:t>4</w:t>
      </w:r>
      <w:r>
        <w:rPr>
          <w:rFonts w:eastAsia="Times New Roman"/>
          <w:spacing w:val="1"/>
          <w:position w:val="-1"/>
        </w:rPr>
        <w:t>–</w:t>
      </w:r>
      <w:r>
        <w:rPr>
          <w:rFonts w:eastAsia="Times New Roman"/>
          <w:spacing w:val="-1"/>
          <w:position w:val="-1"/>
        </w:rPr>
        <w:t>1</w:t>
      </w:r>
      <w:r>
        <w:rPr>
          <w:rFonts w:eastAsia="Times New Roman"/>
          <w:spacing w:val="1"/>
          <w:position w:val="-1"/>
        </w:rPr>
        <w:t>19</w:t>
      </w:r>
      <w:r>
        <w:rPr>
          <w:rFonts w:eastAsia="Times New Roman"/>
          <w:spacing w:val="-1"/>
          <w:position w:val="-1"/>
        </w:rPr>
        <w:t>2</w:t>
      </w:r>
      <w:r>
        <w:rPr>
          <w:rFonts w:eastAsia="Times New Roman"/>
          <w:position w:val="-1"/>
        </w:rPr>
        <w:t>,</w:t>
      </w:r>
      <w:r>
        <w:rPr>
          <w:rFonts w:eastAsia="Times New Roman"/>
          <w:spacing w:val="-8"/>
          <w:position w:val="-1"/>
        </w:rPr>
        <w:t xml:space="preserve"> </w:t>
      </w:r>
      <w:r>
        <w:rPr>
          <w:rFonts w:eastAsia="Times New Roman"/>
          <w:position w:val="-1"/>
        </w:rPr>
        <w:t>DO</w:t>
      </w:r>
      <w:r>
        <w:rPr>
          <w:rFonts w:eastAsia="Times New Roman"/>
          <w:spacing w:val="1"/>
          <w:position w:val="-1"/>
        </w:rPr>
        <w:t>I</w:t>
      </w:r>
      <w:r>
        <w:rPr>
          <w:rFonts w:eastAsia="Times New Roman"/>
          <w:position w:val="-1"/>
        </w:rPr>
        <w:t>: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10</w:t>
      </w:r>
      <w:r>
        <w:rPr>
          <w:rFonts w:eastAsia="Times New Roman"/>
          <w:spacing w:val="-2"/>
          <w:position w:val="-1"/>
        </w:rPr>
        <w:t>.</w:t>
      </w:r>
      <w:r>
        <w:rPr>
          <w:rFonts w:eastAsia="Times New Roman"/>
          <w:spacing w:val="1"/>
          <w:position w:val="-1"/>
        </w:rPr>
        <w:t>1021</w:t>
      </w:r>
      <w:r>
        <w:rPr>
          <w:rFonts w:eastAsia="Times New Roman"/>
          <w:position w:val="-1"/>
        </w:rPr>
        <w:t>/acs</w:t>
      </w:r>
      <w:r>
        <w:rPr>
          <w:rFonts w:eastAsia="Times New Roman"/>
          <w:spacing w:val="-2"/>
          <w:position w:val="-1"/>
        </w:rPr>
        <w:t>.</w:t>
      </w:r>
      <w:r>
        <w:rPr>
          <w:rFonts w:eastAsia="Times New Roman"/>
          <w:spacing w:val="2"/>
          <w:position w:val="-1"/>
        </w:rPr>
        <w:t>j</w:t>
      </w:r>
      <w:r>
        <w:rPr>
          <w:rFonts w:eastAsia="Times New Roman"/>
          <w:position w:val="-1"/>
        </w:rPr>
        <w:t>ci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position w:val="-1"/>
        </w:rPr>
        <w:t>.</w:t>
      </w:r>
      <w:r>
        <w:rPr>
          <w:rFonts w:eastAsia="Times New Roman"/>
          <w:spacing w:val="1"/>
          <w:position w:val="-1"/>
        </w:rPr>
        <w:t>6b0011</w:t>
      </w:r>
      <w:r>
        <w:rPr>
          <w:rFonts w:eastAsia="Times New Roman"/>
          <w:spacing w:val="5"/>
          <w:position w:val="-1"/>
        </w:rPr>
        <w:t>5</w:t>
      </w:r>
      <w:r>
        <w:rPr>
          <w:rFonts w:eastAsia="Times New Roman"/>
          <w:position w:val="-1"/>
        </w:rPr>
        <w:t>.</w:t>
      </w:r>
    </w:p>
    <w:p w:rsidR="00F4779A" w:rsidRDefault="00F4779A">
      <w:pPr>
        <w:spacing w:before="15" w:line="220" w:lineRule="exact"/>
        <w:rPr>
          <w:sz w:val="22"/>
          <w:szCs w:val="22"/>
        </w:rPr>
      </w:pPr>
    </w:p>
    <w:p w:rsidR="00F4779A" w:rsidRDefault="00321E55">
      <w:pPr>
        <w:ind w:left="270" w:right="76"/>
        <w:jc w:val="center"/>
      </w:pPr>
      <w:r>
        <w:rPr>
          <w:rFonts w:eastAsia="Times New Roman"/>
          <w:b/>
        </w:rPr>
        <w:t>All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r</w:t>
      </w:r>
      <w:r>
        <w:rPr>
          <w:rFonts w:eastAsia="Times New Roman"/>
          <w:b/>
        </w:rPr>
        <w:t>ic</w:t>
      </w:r>
      <w:r>
        <w:rPr>
          <w:rFonts w:eastAsia="Times New Roman"/>
          <w:b/>
          <w:spacing w:val="-8"/>
        </w:rPr>
        <w:t xml:space="preserve"> 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2"/>
        </w:rPr>
        <w:t>w</w:t>
      </w:r>
      <w:r>
        <w:rPr>
          <w:rFonts w:eastAsia="Times New Roman"/>
          <w:b/>
        </w:rPr>
        <w:t>itch</w:t>
      </w:r>
      <w:r>
        <w:rPr>
          <w:rFonts w:eastAsia="Times New Roman"/>
          <w:b/>
          <w:spacing w:val="-6"/>
        </w:rPr>
        <w:t xml:space="preserve"> </w:t>
      </w:r>
      <w:r>
        <w:rPr>
          <w:rFonts w:eastAsia="Times New Roman"/>
          <w:b/>
          <w:spacing w:val="4"/>
        </w:rPr>
        <w:t>M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c</w:t>
      </w:r>
      <w:r>
        <w:rPr>
          <w:rFonts w:eastAsia="Times New Roman"/>
          <w:b/>
        </w:rPr>
        <w:t>h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ni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</w:rPr>
        <w:t>m</w:t>
      </w:r>
      <w:r>
        <w:rPr>
          <w:rFonts w:eastAsia="Times New Roman"/>
          <w:b/>
          <w:spacing w:val="-13"/>
        </w:rPr>
        <w:t xml:space="preserve"> 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f</w:t>
      </w:r>
      <w:r>
        <w:rPr>
          <w:rFonts w:eastAsia="Times New Roman"/>
          <w:b/>
          <w:spacing w:val="-1"/>
        </w:rPr>
        <w:t xml:space="preserve"> </w:t>
      </w:r>
      <w:r>
        <w:rPr>
          <w:rFonts w:eastAsia="Times New Roman"/>
          <w:b/>
          <w:spacing w:val="4"/>
        </w:rPr>
        <w:t>K</w:t>
      </w:r>
      <w:r>
        <w:rPr>
          <w:rFonts w:eastAsia="Times New Roman"/>
          <w:b/>
          <w:spacing w:val="1"/>
        </w:rPr>
        <w:t>-</w:t>
      </w:r>
      <w:r>
        <w:rPr>
          <w:rFonts w:eastAsia="Times New Roman"/>
          <w:b/>
        </w:rPr>
        <w:t>RAS</w:t>
      </w:r>
      <w:r>
        <w:rPr>
          <w:rFonts w:eastAsia="Times New Roman"/>
          <w:b/>
          <w:spacing w:val="-6"/>
        </w:rPr>
        <w:t xml:space="preserve"> </w:t>
      </w:r>
      <w:r>
        <w:rPr>
          <w:rFonts w:eastAsia="Times New Roman"/>
          <w:b/>
        </w:rPr>
        <w:t>Pr</w:t>
      </w:r>
      <w:r>
        <w:rPr>
          <w:rFonts w:eastAsia="Times New Roman"/>
          <w:b/>
          <w:spacing w:val="1"/>
        </w:rPr>
        <w:t>ot</w:t>
      </w:r>
      <w:r>
        <w:rPr>
          <w:rFonts w:eastAsia="Times New Roman"/>
          <w:b/>
        </w:rPr>
        <w:t>ein</w:t>
      </w:r>
      <w:r>
        <w:rPr>
          <w:rFonts w:eastAsia="Times New Roman"/>
          <w:b/>
          <w:spacing w:val="-6"/>
        </w:rPr>
        <w:t xml:space="preserve"> 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-1"/>
        </w:rPr>
        <w:t>n</w:t>
      </w:r>
      <w:r>
        <w:rPr>
          <w:rFonts w:eastAsia="Times New Roman"/>
          <w:b/>
          <w:spacing w:val="2"/>
        </w:rPr>
        <w:t>h</w:t>
      </w:r>
      <w:r>
        <w:rPr>
          <w:rFonts w:eastAsia="Times New Roman"/>
          <w:b/>
        </w:rPr>
        <w:t>ib</w:t>
      </w:r>
      <w:r>
        <w:rPr>
          <w:rFonts w:eastAsia="Times New Roman"/>
          <w:b/>
          <w:spacing w:val="-1"/>
        </w:rPr>
        <w:t>i</w:t>
      </w:r>
      <w:r>
        <w:rPr>
          <w:rFonts w:eastAsia="Times New Roman"/>
          <w:b/>
          <w:spacing w:val="3"/>
        </w:rPr>
        <w:t>t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rs</w:t>
      </w:r>
      <w:r>
        <w:rPr>
          <w:rFonts w:eastAsia="Times New Roman"/>
          <w:b/>
        </w:rPr>
        <w:t xml:space="preserve">                                                                                             </w:t>
      </w:r>
      <w:r>
        <w:rPr>
          <w:rFonts w:eastAsia="Times New Roman"/>
          <w:b/>
          <w:spacing w:val="15"/>
        </w:rPr>
        <w:t xml:space="preserve"> </w:t>
      </w:r>
      <w:r>
        <w:rPr>
          <w:rFonts w:eastAsia="Times New Roman"/>
          <w:b/>
          <w:i/>
          <w:spacing w:val="1"/>
        </w:rPr>
        <w:t>Ja</w:t>
      </w:r>
      <w:r>
        <w:rPr>
          <w:rFonts w:eastAsia="Times New Roman"/>
          <w:b/>
          <w:i/>
        </w:rPr>
        <w:t>n.</w:t>
      </w:r>
      <w:r>
        <w:rPr>
          <w:rFonts w:eastAsia="Times New Roman"/>
          <w:b/>
          <w:i/>
          <w:spacing w:val="1"/>
        </w:rPr>
        <w:t>2</w:t>
      </w:r>
      <w:r>
        <w:rPr>
          <w:rFonts w:eastAsia="Times New Roman"/>
          <w:b/>
          <w:i/>
          <w:spacing w:val="-1"/>
        </w:rPr>
        <w:t>0</w:t>
      </w:r>
      <w:r>
        <w:rPr>
          <w:rFonts w:eastAsia="Times New Roman"/>
          <w:b/>
          <w:i/>
          <w:spacing w:val="1"/>
        </w:rPr>
        <w:t>1</w:t>
      </w:r>
      <w:r>
        <w:rPr>
          <w:rFonts w:eastAsia="Times New Roman"/>
          <w:b/>
          <w:i/>
        </w:rPr>
        <w:t>4</w:t>
      </w:r>
      <w:r>
        <w:rPr>
          <w:rFonts w:eastAsia="Times New Roman"/>
          <w:b/>
          <w:i/>
          <w:spacing w:val="-6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-2"/>
        </w:rPr>
        <w:t xml:space="preserve"> </w:t>
      </w:r>
      <w:r>
        <w:rPr>
          <w:rFonts w:eastAsia="Times New Roman"/>
          <w:b/>
          <w:i/>
          <w:w w:val="99"/>
        </w:rPr>
        <w:t>De</w:t>
      </w:r>
      <w:r>
        <w:rPr>
          <w:rFonts w:eastAsia="Times New Roman"/>
          <w:b/>
          <w:i/>
          <w:spacing w:val="1"/>
          <w:w w:val="99"/>
        </w:rPr>
        <w:t>c</w:t>
      </w:r>
      <w:r>
        <w:rPr>
          <w:rFonts w:eastAsia="Times New Roman"/>
          <w:b/>
          <w:i/>
          <w:w w:val="99"/>
        </w:rPr>
        <w:t>.</w:t>
      </w:r>
      <w:r>
        <w:rPr>
          <w:rFonts w:eastAsia="Times New Roman"/>
          <w:b/>
          <w:i/>
          <w:spacing w:val="1"/>
          <w:w w:val="99"/>
        </w:rPr>
        <w:t>2</w:t>
      </w:r>
      <w:r>
        <w:rPr>
          <w:rFonts w:eastAsia="Times New Roman"/>
          <w:b/>
          <w:i/>
          <w:spacing w:val="-1"/>
          <w:w w:val="99"/>
        </w:rPr>
        <w:t>0</w:t>
      </w:r>
      <w:r>
        <w:rPr>
          <w:rFonts w:eastAsia="Times New Roman"/>
          <w:b/>
          <w:i/>
          <w:spacing w:val="1"/>
          <w:w w:val="99"/>
        </w:rPr>
        <w:t>1</w:t>
      </w:r>
      <w:r>
        <w:rPr>
          <w:rFonts w:eastAsia="Times New Roman"/>
          <w:b/>
          <w:i/>
          <w:w w:val="99"/>
        </w:rPr>
        <w:t>5</w:t>
      </w:r>
    </w:p>
    <w:p w:rsidR="00F4779A" w:rsidRDefault="00321E55">
      <w:pPr>
        <w:tabs>
          <w:tab w:val="left" w:pos="880"/>
        </w:tabs>
        <w:spacing w:before="10" w:line="220" w:lineRule="exact"/>
        <w:ind w:left="883" w:right="678" w:hanging="420"/>
      </w:pPr>
      <w:r>
        <w:rPr>
          <w:rFonts w:eastAsia="Times New Roman"/>
          <w:spacing w:val="-49"/>
        </w:rPr>
        <w:t xml:space="preserve"> </w:t>
      </w:r>
      <w:r>
        <w:rPr>
          <w:rFonts w:eastAsia="Times New Roman"/>
        </w:rPr>
        <w:tab/>
        <w:t>E</w:t>
      </w:r>
      <w:r>
        <w:rPr>
          <w:rFonts w:eastAsia="Times New Roman"/>
          <w:spacing w:val="-1"/>
        </w:rPr>
        <w:t>x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l</w:t>
      </w:r>
      <w:r>
        <w:rPr>
          <w:rFonts w:eastAsia="Times New Roman"/>
          <w:spacing w:val="1"/>
        </w:rPr>
        <w:t>or</w:t>
      </w:r>
      <w:r>
        <w:rPr>
          <w:rFonts w:eastAsia="Times New Roman"/>
        </w:rPr>
        <w:t>ed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all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te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ic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gu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at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4"/>
        </w:rPr>
        <w:t>m</w:t>
      </w:r>
      <w:r>
        <w:rPr>
          <w:rFonts w:eastAsia="Times New Roman"/>
        </w:rPr>
        <w:t>e</w:t>
      </w:r>
      <w:r>
        <w:rPr>
          <w:rFonts w:eastAsia="Times New Roman"/>
          <w:spacing w:val="3"/>
        </w:rPr>
        <w:t>c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s</w:t>
      </w:r>
      <w:r>
        <w:rPr>
          <w:rFonts w:eastAsia="Times New Roman"/>
        </w:rPr>
        <w:t>m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8"/>
        </w:rPr>
        <w:t>K</w:t>
      </w:r>
      <w:r>
        <w:rPr>
          <w:rFonts w:eastAsia="Times New Roman"/>
          <w:spacing w:val="-2"/>
        </w:rPr>
        <w:t>-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AS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  <w:spacing w:val="1"/>
        </w:rPr>
        <w:t>h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1"/>
        </w:rPr>
        <w:t>b</w:t>
      </w:r>
      <w:r>
        <w:rPr>
          <w:rFonts w:eastAsia="Times New Roman"/>
        </w:rPr>
        <w:t>it</w:t>
      </w:r>
      <w:r>
        <w:rPr>
          <w:rFonts w:eastAsia="Times New Roman"/>
          <w:spacing w:val="1"/>
        </w:rPr>
        <w:t>or</w:t>
      </w:r>
      <w:r>
        <w:rPr>
          <w:rFonts w:eastAsia="Times New Roman"/>
        </w:rPr>
        <w:t>s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h</w:t>
      </w:r>
      <w:r>
        <w:rPr>
          <w:rFonts w:eastAsia="Times New Roman"/>
          <w:spacing w:val="1"/>
        </w:rPr>
        <w:t>ro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1"/>
        </w:rPr>
        <w:t>g</w:t>
      </w:r>
      <w:r>
        <w:rPr>
          <w:rFonts w:eastAsia="Times New Roman"/>
        </w:rPr>
        <w:t>h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le</w:t>
      </w:r>
      <w:r>
        <w:rPr>
          <w:rFonts w:eastAsia="Times New Roman"/>
          <w:spacing w:val="3"/>
        </w:rPr>
        <w:t>c</w:t>
      </w:r>
      <w:r>
        <w:rPr>
          <w:rFonts w:eastAsia="Times New Roman"/>
          <w:spacing w:val="-1"/>
        </w:rPr>
        <w:t>u</w:t>
      </w:r>
      <w:r>
        <w:rPr>
          <w:rFonts w:eastAsia="Times New Roman"/>
        </w:rPr>
        <w:t>lar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3"/>
        </w:rPr>
        <w:t>d</w:t>
      </w:r>
      <w:r>
        <w:rPr>
          <w:rFonts w:eastAsia="Times New Roman"/>
          <w:spacing w:val="-1"/>
        </w:rPr>
        <w:t>yn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ics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mu</w:t>
      </w:r>
      <w:r>
        <w:rPr>
          <w:rFonts w:eastAsia="Times New Roman"/>
        </w:rPr>
        <w:t>l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,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c</w:t>
      </w:r>
      <w:r>
        <w:rPr>
          <w:rFonts w:eastAsia="Times New Roman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a</w:t>
      </w:r>
      <w:r>
        <w:rPr>
          <w:rFonts w:eastAsia="Times New Roman"/>
          <w:spacing w:val="2"/>
        </w:rPr>
        <w:t>l</w:t>
      </w:r>
      <w:r>
        <w:rPr>
          <w:rFonts w:eastAsia="Times New Roman"/>
          <w:spacing w:val="-1"/>
        </w:rPr>
        <w:t>ys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 xml:space="preserve">, </w:t>
      </w:r>
      <w:r>
        <w:rPr>
          <w:rFonts w:eastAsia="Times New Roman"/>
          <w:spacing w:val="1"/>
        </w:rPr>
        <w:t>d</w:t>
      </w:r>
      <w:r>
        <w:rPr>
          <w:rFonts w:eastAsia="Times New Roman"/>
          <w:spacing w:val="-1"/>
        </w:rPr>
        <w:t>yn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ic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n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2"/>
        </w:rPr>
        <w:t>t</w:t>
      </w:r>
      <w:r>
        <w:rPr>
          <w:rFonts w:eastAsia="Times New Roman"/>
          <w:spacing w:val="-5"/>
        </w:rPr>
        <w:t>w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3"/>
        </w:rPr>
        <w:t>r</w:t>
      </w:r>
      <w:r>
        <w:rPr>
          <w:rFonts w:eastAsia="Times New Roman"/>
          <w:spacing w:val="-1"/>
        </w:rPr>
        <w:t>k</w:t>
      </w:r>
      <w:r>
        <w:rPr>
          <w:rFonts w:eastAsia="Times New Roman"/>
        </w:rPr>
        <w:t>s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a</w:t>
      </w:r>
      <w:r>
        <w:rPr>
          <w:rFonts w:eastAsia="Times New Roman"/>
          <w:spacing w:val="2"/>
        </w:rPr>
        <w:t>l</w:t>
      </w:r>
      <w:r>
        <w:rPr>
          <w:rFonts w:eastAsia="Times New Roman"/>
          <w:spacing w:val="-1"/>
        </w:rPr>
        <w:t>ys</w:t>
      </w:r>
      <w:r>
        <w:rPr>
          <w:rFonts w:eastAsia="Times New Roman"/>
          <w:spacing w:val="2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c</w:t>
      </w:r>
      <w:r>
        <w:rPr>
          <w:rFonts w:eastAsia="Times New Roman"/>
        </w:rPr>
        <w:t>i</w:t>
      </w:r>
      <w:r>
        <w:rPr>
          <w:rFonts w:eastAsia="Times New Roman"/>
          <w:spacing w:val="-2"/>
        </w:rPr>
        <w:t>f</w:t>
      </w:r>
      <w:r>
        <w:rPr>
          <w:rFonts w:eastAsia="Times New Roman"/>
        </w:rPr>
        <w:t>ic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l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u</w:t>
      </w:r>
      <w:r>
        <w:rPr>
          <w:rFonts w:eastAsia="Times New Roman"/>
        </w:rPr>
        <w:t>s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m</w:t>
      </w:r>
      <w:r>
        <w:rPr>
          <w:rFonts w:eastAsia="Times New Roman"/>
          <w:spacing w:val="1"/>
        </w:rPr>
        <w:t>u</w:t>
      </w:r>
      <w:r>
        <w:rPr>
          <w:rFonts w:eastAsia="Times New Roman"/>
        </w:rPr>
        <w:t>tati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2"/>
        </w:rPr>
        <w:t>w</w:t>
      </w:r>
      <w:r>
        <w:rPr>
          <w:rFonts w:eastAsia="Times New Roman"/>
        </w:rPr>
        <w:t>i</w:t>
      </w:r>
      <w:r>
        <w:rPr>
          <w:rFonts w:eastAsia="Times New Roman"/>
          <w:spacing w:val="2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aid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c</w:t>
      </w:r>
      <w:r>
        <w:rPr>
          <w:rFonts w:eastAsia="Times New Roman"/>
          <w:spacing w:val="4"/>
        </w:rPr>
        <w:t>o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1"/>
        </w:rPr>
        <w:t>p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2"/>
        </w:rPr>
        <w:t>t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g</w:t>
      </w:r>
      <w:r>
        <w:rPr>
          <w:rFonts w:eastAsia="Times New Roman"/>
          <w:spacing w:val="5"/>
        </w:rPr>
        <w:t>h</w:t>
      </w:r>
      <w:r>
        <w:rPr>
          <w:rFonts w:eastAsia="Times New Roman"/>
          <w:spacing w:val="-2"/>
        </w:rPr>
        <w:t>-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-2"/>
        </w:rPr>
        <w:t>f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3"/>
        </w:rPr>
        <w:t>r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ce</w:t>
      </w:r>
      <w:r>
        <w:rPr>
          <w:rFonts w:eastAsia="Times New Roman"/>
          <w:spacing w:val="-13"/>
        </w:rPr>
        <w:t xml:space="preserve"> </w:t>
      </w:r>
      <w:r>
        <w:rPr>
          <w:rFonts w:eastAsia="Times New Roman"/>
        </w:rPr>
        <w:t>cl</w:t>
      </w:r>
      <w:r>
        <w:rPr>
          <w:rFonts w:eastAsia="Times New Roman"/>
          <w:spacing w:val="1"/>
        </w:rPr>
        <w:t>u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ter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m</w:t>
      </w:r>
      <w:r>
        <w:rPr>
          <w:rFonts w:eastAsia="Times New Roman"/>
          <w:spacing w:val="1"/>
        </w:rPr>
        <w:t>u</w:t>
      </w:r>
      <w:r>
        <w:rPr>
          <w:rFonts w:eastAsia="Times New Roman"/>
        </w:rPr>
        <w:t>lati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.</w:t>
      </w:r>
    </w:p>
    <w:p w:rsidR="00F4779A" w:rsidRDefault="00321E55">
      <w:pPr>
        <w:spacing w:line="240" w:lineRule="exact"/>
        <w:ind w:left="46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-2"/>
        </w:rPr>
        <w:t>A</w:t>
      </w:r>
      <w:r>
        <w:rPr>
          <w:rFonts w:eastAsia="Times New Roman"/>
          <w:spacing w:val="1"/>
        </w:rPr>
        <w:t>dop</w:t>
      </w:r>
      <w:r>
        <w:rPr>
          <w:rFonts w:eastAsia="Times New Roman"/>
        </w:rPr>
        <w:t>ted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1"/>
        </w:rPr>
        <w:t>od</w:t>
      </w:r>
      <w:r>
        <w:rPr>
          <w:rFonts w:eastAsia="Times New Roman"/>
        </w:rPr>
        <w:t>i</w:t>
      </w:r>
      <w:r>
        <w:rPr>
          <w:rFonts w:eastAsia="Times New Roman"/>
          <w:spacing w:val="-2"/>
        </w:rPr>
        <w:t>f</w:t>
      </w:r>
      <w:r>
        <w:rPr>
          <w:rFonts w:eastAsia="Times New Roman"/>
        </w:rPr>
        <w:t>ied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2"/>
        </w:rPr>
        <w:t>t</w:t>
      </w:r>
      <w:r>
        <w:rPr>
          <w:rFonts w:eastAsia="Times New Roman"/>
          <w:spacing w:val="-1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la</w:t>
      </w:r>
      <w:r>
        <w:rPr>
          <w:rFonts w:eastAsia="Times New Roman"/>
          <w:spacing w:val="4"/>
        </w:rPr>
        <w:t>b</w:t>
      </w:r>
      <w:r>
        <w:rPr>
          <w:rFonts w:eastAsia="Times New Roman"/>
          <w:spacing w:val="1"/>
        </w:rPr>
        <w:t>’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pr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v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u</w:t>
      </w:r>
      <w:r>
        <w:rPr>
          <w:rFonts w:eastAsia="Times New Roman"/>
        </w:rPr>
        <w:t>s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sc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p</w:t>
      </w:r>
      <w:r>
        <w:rPr>
          <w:rFonts w:eastAsia="Times New Roman"/>
        </w:rPr>
        <w:t>ts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u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3"/>
        </w:rPr>
        <w:t>p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allel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pro</w:t>
      </w:r>
      <w:r>
        <w:rPr>
          <w:rFonts w:eastAsia="Times New Roman"/>
          <w:spacing w:val="-1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mm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12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d</w:t>
      </w:r>
      <w:r>
        <w:rPr>
          <w:rFonts w:eastAsia="Times New Roman"/>
        </w:rPr>
        <w:t>i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tr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1"/>
        </w:rPr>
        <w:t>b</w:t>
      </w:r>
      <w:r>
        <w:rPr>
          <w:rFonts w:eastAsia="Times New Roman"/>
          <w:spacing w:val="-1"/>
        </w:rPr>
        <w:t>u</w:t>
      </w:r>
      <w:r>
        <w:rPr>
          <w:rFonts w:eastAsia="Times New Roman"/>
        </w:rPr>
        <w:t>ted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</w:rPr>
        <w:t>c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4"/>
        </w:rPr>
        <w:t>m</w:t>
      </w:r>
      <w:r>
        <w:rPr>
          <w:rFonts w:eastAsia="Times New Roman"/>
          <w:spacing w:val="3"/>
        </w:rPr>
        <w:t>p</w:t>
      </w:r>
      <w:r>
        <w:rPr>
          <w:rFonts w:eastAsia="Times New Roman"/>
          <w:spacing w:val="-1"/>
        </w:rPr>
        <w:t>u</w:t>
      </w:r>
      <w:r>
        <w:rPr>
          <w:rFonts w:eastAsia="Times New Roman"/>
        </w:rPr>
        <w:t>t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2"/>
        </w:rPr>
        <w:t>f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-2"/>
        </w:rPr>
        <w:t>f</w:t>
      </w:r>
      <w:r>
        <w:rPr>
          <w:rFonts w:eastAsia="Times New Roman"/>
        </w:rPr>
        <w:t>ici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d</w:t>
      </w:r>
      <w:r>
        <w:rPr>
          <w:rFonts w:eastAsia="Times New Roman"/>
        </w:rPr>
        <w:t>ata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a</w:t>
      </w:r>
      <w:r>
        <w:rPr>
          <w:rFonts w:eastAsia="Times New Roman"/>
          <w:spacing w:val="2"/>
        </w:rPr>
        <w:t>l</w:t>
      </w:r>
      <w:r>
        <w:rPr>
          <w:rFonts w:eastAsia="Times New Roman"/>
          <w:spacing w:val="-1"/>
        </w:rPr>
        <w:t>ys</w:t>
      </w:r>
      <w:r>
        <w:rPr>
          <w:rFonts w:eastAsia="Times New Roman"/>
        </w:rPr>
        <w:t>i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.</w:t>
      </w:r>
    </w:p>
    <w:p w:rsidR="00F4779A" w:rsidRDefault="00F4779A">
      <w:pPr>
        <w:spacing w:before="17" w:line="220" w:lineRule="exact"/>
        <w:rPr>
          <w:sz w:val="22"/>
          <w:szCs w:val="22"/>
        </w:rPr>
      </w:pPr>
    </w:p>
    <w:p w:rsidR="00F4779A" w:rsidRDefault="00321E55">
      <w:pPr>
        <w:ind w:left="103"/>
      </w:pPr>
      <w:r>
        <w:rPr>
          <w:rFonts w:eastAsia="Times New Roman"/>
          <w:b/>
          <w:spacing w:val="-1"/>
        </w:rPr>
        <w:t>TE</w:t>
      </w:r>
      <w:r>
        <w:rPr>
          <w:rFonts w:eastAsia="Times New Roman"/>
          <w:b/>
          <w:spacing w:val="2"/>
        </w:rPr>
        <w:t>A</w:t>
      </w:r>
      <w:r>
        <w:rPr>
          <w:rFonts w:eastAsia="Times New Roman"/>
          <w:b/>
        </w:rPr>
        <w:t>C</w:t>
      </w:r>
      <w:r>
        <w:rPr>
          <w:rFonts w:eastAsia="Times New Roman"/>
          <w:b/>
          <w:spacing w:val="1"/>
        </w:rPr>
        <w:t>H</w:t>
      </w:r>
      <w:r>
        <w:rPr>
          <w:rFonts w:eastAsia="Times New Roman"/>
          <w:b/>
          <w:spacing w:val="-1"/>
        </w:rPr>
        <w:t>I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</w:rPr>
        <w:t>G</w:t>
      </w:r>
      <w:r>
        <w:rPr>
          <w:rFonts w:eastAsia="Times New Roman"/>
          <w:b/>
          <w:spacing w:val="-11"/>
        </w:rPr>
        <w:t xml:space="preserve"> 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X</w:t>
      </w:r>
      <w:r>
        <w:rPr>
          <w:rFonts w:eastAsia="Times New Roman"/>
          <w:b/>
          <w:spacing w:val="3"/>
        </w:rPr>
        <w:t>P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  <w:spacing w:val="2"/>
        </w:rPr>
        <w:t>R</w:t>
      </w:r>
      <w:r>
        <w:rPr>
          <w:rFonts w:eastAsia="Times New Roman"/>
          <w:b/>
          <w:spacing w:val="-1"/>
        </w:rPr>
        <w:t>IE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</w:rPr>
        <w:t>E</w:t>
      </w:r>
    </w:p>
    <w:p w:rsidR="00F4779A" w:rsidRDefault="00321E55">
      <w:pPr>
        <w:spacing w:before="27"/>
        <w:ind w:left="103"/>
      </w:pPr>
      <w:r>
        <w:pict>
          <v:group id="_x0000_s1026" style="position:absolute;left:0;text-align:left;margin-left:12.7pt;margin-top:1.2pt;width:586.55pt;height:0;z-index:-251656704;mso-position-horizontal-relative:page" coordorigin="254,24" coordsize="11731,0">
            <v:shape id="_x0000_s1027" style="position:absolute;left:254;top:24;width:11731;height:0" coordorigin="254,24" coordsize="11731,0" path="m254,24r11731,e" filled="f" strokeweight=".58pt">
              <v:path arrowok="t"/>
            </v:shape>
            <w10:wrap anchorx="page"/>
          </v:group>
        </w:pict>
      </w:r>
      <w:r>
        <w:rPr>
          <w:rFonts w:eastAsia="Times New Roman"/>
          <w:b/>
          <w:spacing w:val="-1"/>
        </w:rPr>
        <w:t>G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-1"/>
        </w:rPr>
        <w:t>u</w:t>
      </w:r>
      <w:r>
        <w:rPr>
          <w:rFonts w:eastAsia="Times New Roman"/>
          <w:b/>
          <w:spacing w:val="1"/>
        </w:rPr>
        <w:t>at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b/>
          <w:spacing w:val="-1"/>
        </w:rPr>
        <w:t>T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ch</w:t>
      </w:r>
      <w:r>
        <w:rPr>
          <w:rFonts w:eastAsia="Times New Roman"/>
          <w:b/>
          <w:spacing w:val="2"/>
        </w:rPr>
        <w:t>i</w:t>
      </w:r>
      <w:r>
        <w:rPr>
          <w:rFonts w:eastAsia="Times New Roman"/>
          <w:b/>
        </w:rPr>
        <w:t>ng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b/>
        </w:rPr>
        <w:t>As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2"/>
        </w:rPr>
        <w:t>i</w:t>
      </w:r>
      <w:r>
        <w:rPr>
          <w:rFonts w:eastAsia="Times New Roman"/>
          <w:b/>
          <w:spacing w:val="-1"/>
        </w:rPr>
        <w:t>s</w:t>
      </w:r>
      <w:r>
        <w:rPr>
          <w:rFonts w:eastAsia="Times New Roman"/>
          <w:b/>
          <w:spacing w:val="3"/>
        </w:rPr>
        <w:t>t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</w:rPr>
        <w:t>nt</w:t>
      </w:r>
      <w:r>
        <w:rPr>
          <w:rFonts w:eastAsia="Times New Roman"/>
          <w:b/>
          <w:spacing w:val="-7"/>
        </w:rPr>
        <w:t xml:space="preserve"> </w:t>
      </w:r>
      <w:r>
        <w:rPr>
          <w:rFonts w:eastAsia="Times New Roman"/>
          <w:b/>
        </w:rPr>
        <w:t>in</w:t>
      </w:r>
      <w:r>
        <w:rPr>
          <w:rFonts w:eastAsia="Times New Roman"/>
          <w:b/>
          <w:spacing w:val="-2"/>
        </w:rPr>
        <w:t xml:space="preserve"> </w:t>
      </w:r>
      <w:r>
        <w:rPr>
          <w:rFonts w:eastAsia="Times New Roman"/>
          <w:b/>
          <w:spacing w:val="2"/>
        </w:rPr>
        <w:t>B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</w:rPr>
        <w:t>inf</w:t>
      </w:r>
      <w:r>
        <w:rPr>
          <w:rFonts w:eastAsia="Times New Roman"/>
          <w:b/>
          <w:spacing w:val="1"/>
        </w:rPr>
        <w:t>o</w:t>
      </w:r>
      <w:r>
        <w:rPr>
          <w:rFonts w:eastAsia="Times New Roman"/>
          <w:b/>
          <w:spacing w:val="3"/>
        </w:rPr>
        <w:t>r</w:t>
      </w:r>
      <w:r>
        <w:rPr>
          <w:rFonts w:eastAsia="Times New Roman"/>
          <w:b/>
          <w:spacing w:val="-5"/>
        </w:rPr>
        <w:t>m</w:t>
      </w:r>
      <w:r>
        <w:rPr>
          <w:rFonts w:eastAsia="Times New Roman"/>
          <w:b/>
          <w:spacing w:val="1"/>
        </w:rPr>
        <w:t>at</w:t>
      </w:r>
      <w:r>
        <w:rPr>
          <w:rFonts w:eastAsia="Times New Roman"/>
          <w:b/>
        </w:rPr>
        <w:t>ics</w:t>
      </w:r>
      <w:r>
        <w:rPr>
          <w:rFonts w:eastAsia="Times New Roman"/>
          <w:b/>
          <w:spacing w:val="-11"/>
        </w:rPr>
        <w:t xml:space="preserve"> </w:t>
      </w:r>
      <w:r>
        <w:rPr>
          <w:rFonts w:eastAsia="Times New Roman"/>
          <w:b/>
        </w:rPr>
        <w:t>Pr</w:t>
      </w:r>
      <w:r>
        <w:rPr>
          <w:rFonts w:eastAsia="Times New Roman"/>
          <w:b/>
          <w:spacing w:val="1"/>
        </w:rPr>
        <w:t>og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4"/>
        </w:rPr>
        <w:t>a</w:t>
      </w:r>
      <w:r>
        <w:rPr>
          <w:rFonts w:eastAsia="Times New Roman"/>
          <w:b/>
          <w:spacing w:val="-3"/>
        </w:rPr>
        <w:t>mm</w:t>
      </w:r>
      <w:r>
        <w:rPr>
          <w:rFonts w:eastAsia="Times New Roman"/>
          <w:b/>
          <w:spacing w:val="2"/>
        </w:rPr>
        <w:t>i</w:t>
      </w:r>
      <w:r>
        <w:rPr>
          <w:rFonts w:eastAsia="Times New Roman"/>
          <w:b/>
        </w:rPr>
        <w:t>ng</w:t>
      </w:r>
      <w:r>
        <w:rPr>
          <w:rFonts w:eastAsia="Times New Roman"/>
          <w:b/>
          <w:spacing w:val="-11"/>
        </w:rPr>
        <w:t xml:space="preserve"> </w:t>
      </w:r>
      <w:r>
        <w:rPr>
          <w:rFonts w:eastAsia="Times New Roman"/>
          <w:b/>
          <w:spacing w:val="2"/>
        </w:rPr>
        <w:t>C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1"/>
        </w:rPr>
        <w:t>a</w:t>
      </w:r>
      <w:r>
        <w:rPr>
          <w:rFonts w:eastAsia="Times New Roman"/>
          <w:b/>
          <w:spacing w:val="-1"/>
        </w:rPr>
        <w:t>ss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-4"/>
        </w:rPr>
        <w:t xml:space="preserve"> 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  <w:spacing w:val="-1"/>
        </w:rPr>
        <w:t>E</w:t>
      </w:r>
      <w:r>
        <w:rPr>
          <w:rFonts w:eastAsia="Times New Roman"/>
          <w:b/>
        </w:rPr>
        <w:t>U</w:t>
      </w:r>
      <w:r>
        <w:rPr>
          <w:rFonts w:eastAsia="Times New Roman"/>
          <w:b/>
          <w:spacing w:val="-3"/>
        </w:rPr>
        <w:t xml:space="preserve"> </w:t>
      </w:r>
      <w:r>
        <w:rPr>
          <w:rFonts w:eastAsia="Times New Roman"/>
          <w:b/>
          <w:spacing w:val="1"/>
        </w:rPr>
        <w:t>B</w:t>
      </w:r>
      <w:r>
        <w:rPr>
          <w:rFonts w:eastAsia="Times New Roman"/>
          <w:b/>
          <w:spacing w:val="-1"/>
        </w:rPr>
        <w:t>I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1"/>
        </w:rPr>
        <w:t>F620</w:t>
      </w:r>
      <w:r>
        <w:rPr>
          <w:rFonts w:eastAsia="Times New Roman"/>
          <w:b/>
        </w:rPr>
        <w:t>0</w:t>
      </w:r>
      <w:r>
        <w:rPr>
          <w:rFonts w:eastAsia="Times New Roman"/>
          <w:b/>
        </w:rPr>
        <w:t xml:space="preserve">                                          </w:t>
      </w:r>
      <w:r>
        <w:rPr>
          <w:rFonts w:eastAsia="Times New Roman"/>
          <w:b/>
          <w:spacing w:val="34"/>
        </w:rPr>
        <w:t xml:space="preserve"> </w:t>
      </w:r>
      <w:r w:rsidR="00946185">
        <w:rPr>
          <w:rFonts w:eastAsia="Times New Roman"/>
          <w:b/>
          <w:spacing w:val="34"/>
        </w:rPr>
        <w:tab/>
      </w:r>
      <w:r>
        <w:rPr>
          <w:rFonts w:eastAsia="Times New Roman"/>
          <w:b/>
          <w:i/>
        </w:rPr>
        <w:t>Se</w:t>
      </w:r>
      <w:r>
        <w:rPr>
          <w:rFonts w:eastAsia="Times New Roman"/>
          <w:b/>
          <w:i/>
          <w:spacing w:val="1"/>
        </w:rPr>
        <w:t>p</w:t>
      </w:r>
      <w:r>
        <w:rPr>
          <w:rFonts w:eastAsia="Times New Roman"/>
          <w:b/>
          <w:i/>
        </w:rPr>
        <w:t>.</w:t>
      </w:r>
      <w:r>
        <w:rPr>
          <w:rFonts w:eastAsia="Times New Roman"/>
          <w:b/>
          <w:i/>
          <w:spacing w:val="1"/>
        </w:rPr>
        <w:t>20</w:t>
      </w:r>
      <w:r>
        <w:rPr>
          <w:rFonts w:eastAsia="Times New Roman"/>
          <w:b/>
          <w:i/>
          <w:spacing w:val="2"/>
        </w:rPr>
        <w:t>1</w:t>
      </w:r>
      <w:r>
        <w:rPr>
          <w:rFonts w:eastAsia="Times New Roman"/>
          <w:b/>
          <w:i/>
        </w:rPr>
        <w:t>6</w:t>
      </w:r>
      <w:r>
        <w:rPr>
          <w:rFonts w:eastAsia="Times New Roman"/>
          <w:b/>
          <w:i/>
          <w:spacing w:val="-8"/>
        </w:rPr>
        <w:t xml:space="preserve"> </w:t>
      </w:r>
      <w:r>
        <w:rPr>
          <w:rFonts w:eastAsia="Times New Roman"/>
          <w:b/>
          <w:i/>
        </w:rPr>
        <w:t>–</w:t>
      </w:r>
      <w:r>
        <w:rPr>
          <w:rFonts w:eastAsia="Times New Roman"/>
          <w:b/>
          <w:i/>
          <w:spacing w:val="1"/>
        </w:rPr>
        <w:t xml:space="preserve"> </w:t>
      </w:r>
      <w:r>
        <w:rPr>
          <w:rFonts w:eastAsia="Times New Roman"/>
          <w:b/>
          <w:i/>
        </w:rPr>
        <w:t>P</w:t>
      </w:r>
      <w:r>
        <w:rPr>
          <w:rFonts w:eastAsia="Times New Roman"/>
          <w:b/>
          <w:i/>
          <w:spacing w:val="-1"/>
        </w:rPr>
        <w:t>r</w:t>
      </w:r>
      <w:r>
        <w:rPr>
          <w:rFonts w:eastAsia="Times New Roman"/>
          <w:b/>
          <w:i/>
        </w:rPr>
        <w:t>esent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</w:rPr>
        <w:t>Held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2"/>
        </w:rPr>
        <w:t>ff</w:t>
      </w:r>
      <w:r>
        <w:rPr>
          <w:rFonts w:eastAsia="Times New Roman"/>
        </w:rPr>
        <w:t>ice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h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to</w:t>
      </w:r>
      <w:r>
        <w:rPr>
          <w:rFonts w:eastAsia="Times New Roman"/>
          <w:spacing w:val="-1"/>
        </w:rPr>
        <w:t xml:space="preserve"> h</w:t>
      </w:r>
      <w:r>
        <w:rPr>
          <w:rFonts w:eastAsia="Times New Roman"/>
        </w:rPr>
        <w:t>elp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2"/>
        </w:rPr>
        <w:t>s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3"/>
        </w:rPr>
        <w:t>d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ts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l</w:t>
      </w:r>
      <w:r>
        <w:rPr>
          <w:rFonts w:eastAsia="Times New Roman"/>
          <w:spacing w:val="-1"/>
        </w:rPr>
        <w:t>v</w:t>
      </w:r>
      <w:r>
        <w:rPr>
          <w:rFonts w:eastAsia="Times New Roman"/>
        </w:rPr>
        <w:t>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c</w:t>
      </w:r>
      <w:r>
        <w:rPr>
          <w:rFonts w:eastAsia="Times New Roman"/>
          <w:spacing w:val="1"/>
        </w:rPr>
        <w:t>onf</w:t>
      </w:r>
      <w:r>
        <w:rPr>
          <w:rFonts w:eastAsia="Times New Roman"/>
          <w:spacing w:val="-1"/>
        </w:rPr>
        <w:t>us</w:t>
      </w:r>
      <w:r>
        <w:rPr>
          <w:rFonts w:eastAsia="Times New Roman"/>
        </w:rPr>
        <w:t>i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t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-5"/>
        </w:rPr>
        <w:t>w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rd</w:t>
      </w:r>
      <w:r>
        <w:rPr>
          <w:rFonts w:eastAsia="Times New Roman"/>
        </w:rPr>
        <w:t>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3"/>
        </w:rPr>
        <w:t>c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e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4"/>
        </w:rPr>
        <w:t>m</w:t>
      </w:r>
      <w:r>
        <w:rPr>
          <w:rFonts w:eastAsia="Times New Roman"/>
        </w:rPr>
        <w:t>ate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>ia</w:t>
      </w:r>
      <w:r>
        <w:rPr>
          <w:rFonts w:eastAsia="Times New Roman"/>
          <w:spacing w:val="2"/>
        </w:rPr>
        <w:t>l</w:t>
      </w:r>
      <w:r>
        <w:rPr>
          <w:rFonts w:eastAsia="Times New Roman"/>
        </w:rPr>
        <w:t>s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2"/>
        </w:rPr>
        <w:t>s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gn</w:t>
      </w:r>
      <w:r>
        <w:rPr>
          <w:rFonts w:eastAsia="Times New Roman"/>
          <w:spacing w:val="-1"/>
        </w:rPr>
        <w:t>m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  <w:position w:val="-1"/>
        </w:rPr>
        <w:t xml:space="preserve">     </w:t>
      </w:r>
      <w:r>
        <w:rPr>
          <w:rFonts w:eastAsia="Times New Roman"/>
          <w:spacing w:val="27"/>
          <w:position w:val="-1"/>
        </w:rPr>
        <w:t xml:space="preserve"> 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f</w:t>
      </w:r>
      <w:r>
        <w:rPr>
          <w:rFonts w:eastAsia="Times New Roman"/>
          <w:position w:val="-1"/>
        </w:rPr>
        <w:t>ted</w:t>
      </w:r>
      <w:r>
        <w:rPr>
          <w:rFonts w:eastAsia="Times New Roman"/>
          <w:spacing w:val="-5"/>
          <w:position w:val="-1"/>
        </w:rPr>
        <w:t xml:space="preserve"> 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position w:val="-1"/>
        </w:rPr>
        <w:t>d</w:t>
      </w:r>
      <w:r>
        <w:rPr>
          <w:rFonts w:eastAsia="Times New Roman"/>
          <w:spacing w:val="-2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position w:val="-1"/>
        </w:rPr>
        <w:t>e</w:t>
      </w:r>
      <w:r>
        <w:rPr>
          <w:rFonts w:eastAsia="Times New Roman"/>
          <w:spacing w:val="-1"/>
          <w:position w:val="-1"/>
        </w:rPr>
        <w:t>v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4"/>
          <w:position w:val="-1"/>
        </w:rPr>
        <w:t xml:space="preserve"> </w:t>
      </w:r>
      <w:r>
        <w:rPr>
          <w:rFonts w:eastAsia="Times New Roman"/>
          <w:spacing w:val="1"/>
          <w:position w:val="-1"/>
        </w:rPr>
        <w:t>r</w:t>
      </w:r>
      <w:r>
        <w:rPr>
          <w:rFonts w:eastAsia="Times New Roman"/>
          <w:spacing w:val="-1"/>
          <w:position w:val="-1"/>
        </w:rPr>
        <w:t>u</w:t>
      </w:r>
      <w:r>
        <w:rPr>
          <w:rFonts w:eastAsia="Times New Roman"/>
          <w:spacing w:val="1"/>
          <w:position w:val="-1"/>
        </w:rPr>
        <w:t>br</w:t>
      </w:r>
      <w:r>
        <w:rPr>
          <w:rFonts w:eastAsia="Times New Roman"/>
          <w:position w:val="-1"/>
        </w:rPr>
        <w:t>ics,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spacing w:val="-1"/>
          <w:position w:val="-1"/>
        </w:rPr>
        <w:t>g</w:t>
      </w:r>
      <w:r>
        <w:rPr>
          <w:rFonts w:eastAsia="Times New Roman"/>
          <w:spacing w:val="3"/>
          <w:position w:val="-1"/>
        </w:rPr>
        <w:t>r</w:t>
      </w:r>
      <w:r>
        <w:rPr>
          <w:rFonts w:eastAsia="Times New Roman"/>
          <w:position w:val="-1"/>
        </w:rPr>
        <w:t>a</w:t>
      </w:r>
      <w:r>
        <w:rPr>
          <w:rFonts w:eastAsia="Times New Roman"/>
          <w:spacing w:val="1"/>
          <w:position w:val="-1"/>
        </w:rPr>
        <w:t>d</w:t>
      </w:r>
      <w:r>
        <w:rPr>
          <w:rFonts w:eastAsia="Times New Roman"/>
          <w:position w:val="-1"/>
        </w:rPr>
        <w:t>ed</w:t>
      </w:r>
      <w:r>
        <w:rPr>
          <w:rFonts w:eastAsia="Times New Roman"/>
          <w:spacing w:val="-3"/>
          <w:position w:val="-1"/>
        </w:rPr>
        <w:t xml:space="preserve"> </w:t>
      </w:r>
      <w:r>
        <w:rPr>
          <w:rFonts w:eastAsia="Times New Roman"/>
          <w:position w:val="-1"/>
        </w:rPr>
        <w:t>as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i</w:t>
      </w:r>
      <w:r>
        <w:rPr>
          <w:rFonts w:eastAsia="Times New Roman"/>
          <w:spacing w:val="1"/>
          <w:position w:val="-1"/>
        </w:rPr>
        <w:t>gn</w:t>
      </w:r>
      <w:r>
        <w:rPr>
          <w:rFonts w:eastAsia="Times New Roman"/>
          <w:spacing w:val="-4"/>
          <w:position w:val="-1"/>
        </w:rPr>
        <w:t>m</w:t>
      </w:r>
      <w:r>
        <w:rPr>
          <w:rFonts w:eastAsia="Times New Roman"/>
          <w:spacing w:val="3"/>
          <w:position w:val="-1"/>
        </w:rPr>
        <w:t>e</w:t>
      </w:r>
      <w:r>
        <w:rPr>
          <w:rFonts w:eastAsia="Times New Roman"/>
          <w:spacing w:val="-1"/>
          <w:position w:val="-1"/>
        </w:rPr>
        <w:t>n</w:t>
      </w:r>
      <w:r>
        <w:rPr>
          <w:rFonts w:eastAsia="Times New Roman"/>
          <w:spacing w:val="2"/>
          <w:position w:val="-1"/>
        </w:rPr>
        <w:t>t</w:t>
      </w:r>
      <w:r>
        <w:rPr>
          <w:rFonts w:eastAsia="Times New Roman"/>
          <w:spacing w:val="-1"/>
          <w:position w:val="-1"/>
        </w:rPr>
        <w:t>s</w:t>
      </w:r>
      <w:r>
        <w:rPr>
          <w:rFonts w:eastAsia="Times New Roman"/>
          <w:position w:val="-1"/>
        </w:rPr>
        <w:t>.</w:t>
      </w:r>
    </w:p>
    <w:p w:rsidR="00F4779A" w:rsidRDefault="00321E55">
      <w:pPr>
        <w:spacing w:line="240" w:lineRule="exact"/>
        <w:ind w:left="103"/>
      </w:pPr>
      <w:r>
        <w:rPr>
          <w:rFonts w:eastAsia="Times New Roman"/>
        </w:rPr>
        <w:t xml:space="preserve">     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</w:rPr>
        <w:t>As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2"/>
        </w:rPr>
        <w:t>i</w:t>
      </w:r>
      <w:r>
        <w:rPr>
          <w:rFonts w:eastAsia="Times New Roman"/>
          <w:spacing w:val="-1"/>
        </w:rPr>
        <w:t>s</w:t>
      </w:r>
      <w:r>
        <w:rPr>
          <w:rFonts w:eastAsia="Times New Roman"/>
        </w:rPr>
        <w:t>ted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pro</w:t>
      </w:r>
      <w:r>
        <w:rPr>
          <w:rFonts w:eastAsia="Times New Roman"/>
          <w:spacing w:val="-2"/>
        </w:rPr>
        <w:t>f</w:t>
      </w:r>
      <w:r>
        <w:rPr>
          <w:rFonts w:eastAsia="Times New Roman"/>
        </w:rPr>
        <w:t>es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2"/>
        </w:rPr>
        <w:t>w</w:t>
      </w:r>
      <w:r>
        <w:rPr>
          <w:rFonts w:eastAsia="Times New Roman"/>
        </w:rPr>
        <w:t>ith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le</w:t>
      </w:r>
      <w:r>
        <w:rPr>
          <w:rFonts w:eastAsia="Times New Roman"/>
          <w:spacing w:val="3"/>
        </w:rPr>
        <w:t>c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u</w:t>
      </w:r>
      <w:r>
        <w:rPr>
          <w:rFonts w:eastAsia="Times New Roman"/>
          <w:spacing w:val="3"/>
        </w:rPr>
        <w:t>r</w:t>
      </w:r>
      <w:r>
        <w:rPr>
          <w:rFonts w:eastAsia="Times New Roman"/>
        </w:rPr>
        <w:t>es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as</w:t>
      </w:r>
      <w:r>
        <w:rPr>
          <w:rFonts w:eastAsia="Times New Roman"/>
          <w:spacing w:val="1"/>
        </w:rPr>
        <w:t>s</w:t>
      </w:r>
      <w:r>
        <w:rPr>
          <w:rFonts w:eastAsia="Times New Roman"/>
        </w:rPr>
        <w:t>i</w:t>
      </w:r>
      <w:r>
        <w:rPr>
          <w:rFonts w:eastAsia="Times New Roman"/>
          <w:spacing w:val="1"/>
        </w:rPr>
        <w:t>gn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e</w:t>
      </w:r>
      <w:r>
        <w:rPr>
          <w:rFonts w:eastAsia="Times New Roman"/>
          <w:spacing w:val="1"/>
        </w:rPr>
        <w:t>n</w:t>
      </w:r>
      <w:r>
        <w:rPr>
          <w:rFonts w:eastAsia="Times New Roman"/>
        </w:rPr>
        <w:t>ts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2"/>
        </w:rPr>
        <w:t>s</w:t>
      </w:r>
      <w:r>
        <w:rPr>
          <w:rFonts w:eastAsia="Times New Roman"/>
          <w:spacing w:val="1"/>
        </w:rPr>
        <w:t>um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a</w:t>
      </w:r>
      <w:r>
        <w:rPr>
          <w:rFonts w:eastAsia="Times New Roman"/>
          <w:spacing w:val="3"/>
        </w:rPr>
        <w:t>r</w:t>
      </w:r>
      <w:r>
        <w:rPr>
          <w:rFonts w:eastAsia="Times New Roman"/>
          <w:spacing w:val="-4"/>
        </w:rPr>
        <w:t>y</w:t>
      </w:r>
      <w:r>
        <w:rPr>
          <w:rFonts w:eastAsia="Times New Roman"/>
        </w:rPr>
        <w:t>.</w:t>
      </w:r>
    </w:p>
    <w:sectPr w:rsidR="00F4779A">
      <w:type w:val="continuous"/>
      <w:pgSz w:w="12240" w:h="15840"/>
      <w:pgMar w:top="220" w:right="2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0ED8"/>
    <w:multiLevelType w:val="multilevel"/>
    <w:tmpl w:val="59DE19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9A"/>
    <w:rsid w:val="00161BF9"/>
    <w:rsid w:val="00266F1D"/>
    <w:rsid w:val="00321E55"/>
    <w:rsid w:val="0044256D"/>
    <w:rsid w:val="006C1509"/>
    <w:rsid w:val="007F4CB4"/>
    <w:rsid w:val="00946185"/>
    <w:rsid w:val="00CB1972"/>
    <w:rsid w:val="00F432F4"/>
    <w:rsid w:val="00F4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7749C17"/>
  <w15:docId w15:val="{EF8F3A2E-EA4B-43B4-BA6E-BA3BBB64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ngbo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Bobo</cp:lastModifiedBy>
  <cp:revision>3</cp:revision>
  <dcterms:created xsi:type="dcterms:W3CDTF">2017-02-14T04:48:00Z</dcterms:created>
  <dcterms:modified xsi:type="dcterms:W3CDTF">2017-02-14T04:48:00Z</dcterms:modified>
</cp:coreProperties>
</file>